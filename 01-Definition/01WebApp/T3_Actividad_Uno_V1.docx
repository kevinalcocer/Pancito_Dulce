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04BBD" w:rsidR="00626BE3" w:rsidRDefault="00626BE3" w14:paraId="672A6659" w14:textId="77777777">
      <w:pPr>
        <w:spacing w:before="9" w:line="160" w:lineRule="exact"/>
        <w:rPr>
          <w:sz w:val="16"/>
          <w:szCs w:val="16"/>
          <w:lang w:val="es-EC"/>
        </w:rPr>
      </w:pPr>
    </w:p>
    <w:p w:rsidRPr="00A04BBD" w:rsidR="00626BE3" w:rsidRDefault="006F4231" w14:paraId="107CF76D" w14:textId="755FF97B">
      <w:pPr>
        <w:spacing w:line="360" w:lineRule="auto"/>
        <w:ind w:left="1684" w:right="1696"/>
        <w:jc w:val="center"/>
        <w:rPr>
          <w:sz w:val="24"/>
          <w:szCs w:val="24"/>
          <w:lang w:val="es-EC"/>
        </w:rPr>
      </w:pPr>
      <w:r w:rsidRPr="00A04BBD">
        <w:rPr>
          <w:spacing w:val="-1"/>
          <w:sz w:val="24"/>
          <w:szCs w:val="24"/>
          <w:lang w:val="es-EC"/>
        </w:rPr>
        <w:t>D</w:t>
      </w:r>
      <w:r w:rsidRPr="00A04BBD">
        <w:rPr>
          <w:spacing w:val="1"/>
          <w:sz w:val="24"/>
          <w:szCs w:val="24"/>
          <w:lang w:val="es-EC"/>
        </w:rPr>
        <w:t>e</w:t>
      </w:r>
      <w:r w:rsidRPr="00A04BBD">
        <w:rPr>
          <w:sz w:val="24"/>
          <w:szCs w:val="24"/>
          <w:lang w:val="es-EC"/>
        </w:rPr>
        <w:t>p</w:t>
      </w:r>
      <w:r w:rsidRPr="00A04BBD">
        <w:rPr>
          <w:spacing w:val="1"/>
          <w:sz w:val="24"/>
          <w:szCs w:val="24"/>
          <w:lang w:val="es-EC"/>
        </w:rPr>
        <w:t>a</w:t>
      </w:r>
      <w:r w:rsidRPr="00A04BBD">
        <w:rPr>
          <w:sz w:val="24"/>
          <w:szCs w:val="24"/>
          <w:lang w:val="es-EC"/>
        </w:rPr>
        <w:t>r</w:t>
      </w:r>
      <w:r w:rsidRPr="00A04BBD">
        <w:rPr>
          <w:spacing w:val="1"/>
          <w:sz w:val="24"/>
          <w:szCs w:val="24"/>
          <w:lang w:val="es-EC"/>
        </w:rPr>
        <w:t>ta</w:t>
      </w:r>
      <w:r w:rsidRPr="00A04BBD">
        <w:rPr>
          <w:spacing w:val="-3"/>
          <w:sz w:val="24"/>
          <w:szCs w:val="24"/>
          <w:lang w:val="es-EC"/>
        </w:rPr>
        <w:t>m</w:t>
      </w:r>
      <w:r w:rsidRPr="00A04BBD">
        <w:rPr>
          <w:spacing w:val="1"/>
          <w:sz w:val="24"/>
          <w:szCs w:val="24"/>
          <w:lang w:val="es-EC"/>
        </w:rPr>
        <w:t>e</w:t>
      </w:r>
      <w:r w:rsidRPr="00A04BBD">
        <w:rPr>
          <w:sz w:val="24"/>
          <w:szCs w:val="24"/>
          <w:lang w:val="es-EC"/>
        </w:rPr>
        <w:t>n</w:t>
      </w:r>
      <w:r w:rsidRPr="00A04BBD">
        <w:rPr>
          <w:spacing w:val="1"/>
          <w:sz w:val="24"/>
          <w:szCs w:val="24"/>
          <w:lang w:val="es-EC"/>
        </w:rPr>
        <w:t>t</w:t>
      </w:r>
      <w:r w:rsidRPr="00A04BBD">
        <w:rPr>
          <w:sz w:val="24"/>
          <w:szCs w:val="24"/>
          <w:lang w:val="es-EC"/>
        </w:rPr>
        <w:t xml:space="preserve">o </w:t>
      </w:r>
      <w:r w:rsidRPr="00A04BBD">
        <w:rPr>
          <w:spacing w:val="-4"/>
          <w:sz w:val="24"/>
          <w:szCs w:val="24"/>
          <w:lang w:val="es-EC"/>
        </w:rPr>
        <w:t>d</w:t>
      </w:r>
      <w:r w:rsidRPr="00A04BBD">
        <w:rPr>
          <w:sz w:val="24"/>
          <w:szCs w:val="24"/>
          <w:lang w:val="es-EC"/>
        </w:rPr>
        <w:t>e</w:t>
      </w:r>
      <w:r w:rsidRPr="00A04BBD">
        <w:rPr>
          <w:spacing w:val="1"/>
          <w:sz w:val="24"/>
          <w:szCs w:val="24"/>
          <w:lang w:val="es-EC"/>
        </w:rPr>
        <w:t xml:space="preserve"> </w:t>
      </w:r>
      <w:r w:rsidRPr="00A04BBD">
        <w:rPr>
          <w:sz w:val="24"/>
          <w:szCs w:val="24"/>
          <w:lang w:val="es-EC"/>
        </w:rPr>
        <w:t>C</w:t>
      </w:r>
      <w:r w:rsidRPr="00A04BBD">
        <w:rPr>
          <w:spacing w:val="1"/>
          <w:sz w:val="24"/>
          <w:szCs w:val="24"/>
          <w:lang w:val="es-EC"/>
        </w:rPr>
        <w:t>ie</w:t>
      </w:r>
      <w:r w:rsidRPr="00A04BBD">
        <w:rPr>
          <w:spacing w:val="-4"/>
          <w:sz w:val="24"/>
          <w:szCs w:val="24"/>
          <w:lang w:val="es-EC"/>
        </w:rPr>
        <w:t>n</w:t>
      </w:r>
      <w:r w:rsidRPr="00A04BBD">
        <w:rPr>
          <w:spacing w:val="1"/>
          <w:sz w:val="24"/>
          <w:szCs w:val="24"/>
          <w:lang w:val="es-EC"/>
        </w:rPr>
        <w:t>cia</w:t>
      </w:r>
      <w:r w:rsidRPr="00A04BBD">
        <w:rPr>
          <w:sz w:val="24"/>
          <w:szCs w:val="24"/>
          <w:lang w:val="es-EC"/>
        </w:rPr>
        <w:t>s</w:t>
      </w:r>
      <w:r w:rsidRPr="00A04BBD">
        <w:rPr>
          <w:spacing w:val="-1"/>
          <w:sz w:val="24"/>
          <w:szCs w:val="24"/>
          <w:lang w:val="es-EC"/>
        </w:rPr>
        <w:t xml:space="preserve"> </w:t>
      </w:r>
      <w:r w:rsidRPr="00A04BBD">
        <w:rPr>
          <w:sz w:val="24"/>
          <w:szCs w:val="24"/>
          <w:lang w:val="es-EC"/>
        </w:rPr>
        <w:t>de</w:t>
      </w:r>
      <w:r w:rsidRPr="00A04BBD">
        <w:rPr>
          <w:spacing w:val="-3"/>
          <w:sz w:val="24"/>
          <w:szCs w:val="24"/>
          <w:lang w:val="es-EC"/>
        </w:rPr>
        <w:t xml:space="preserve"> </w:t>
      </w:r>
      <w:r w:rsidRPr="00A04BBD">
        <w:rPr>
          <w:spacing w:val="1"/>
          <w:sz w:val="24"/>
          <w:szCs w:val="24"/>
          <w:lang w:val="es-EC"/>
        </w:rPr>
        <w:t>l</w:t>
      </w:r>
      <w:r w:rsidRPr="00A04BBD">
        <w:rPr>
          <w:sz w:val="24"/>
          <w:szCs w:val="24"/>
          <w:lang w:val="es-EC"/>
        </w:rPr>
        <w:t>a</w:t>
      </w:r>
      <w:r w:rsidRPr="00A04BBD">
        <w:rPr>
          <w:spacing w:val="1"/>
          <w:sz w:val="24"/>
          <w:szCs w:val="24"/>
          <w:lang w:val="es-EC"/>
        </w:rPr>
        <w:t xml:space="preserve"> </w:t>
      </w:r>
      <w:r w:rsidRPr="00A04BBD">
        <w:rPr>
          <w:sz w:val="24"/>
          <w:szCs w:val="24"/>
          <w:lang w:val="es-EC"/>
        </w:rPr>
        <w:t>Co</w:t>
      </w:r>
      <w:r w:rsidRPr="00A04BBD">
        <w:rPr>
          <w:spacing w:val="1"/>
          <w:sz w:val="24"/>
          <w:szCs w:val="24"/>
          <w:lang w:val="es-EC"/>
        </w:rPr>
        <w:t>m</w:t>
      </w:r>
      <w:r w:rsidRPr="00A04BBD">
        <w:rPr>
          <w:sz w:val="24"/>
          <w:szCs w:val="24"/>
          <w:lang w:val="es-EC"/>
        </w:rPr>
        <w:t>p</w:t>
      </w:r>
      <w:r w:rsidRPr="00A04BBD">
        <w:rPr>
          <w:spacing w:val="-4"/>
          <w:sz w:val="24"/>
          <w:szCs w:val="24"/>
          <w:lang w:val="es-EC"/>
        </w:rPr>
        <w:t>u</w:t>
      </w:r>
      <w:r w:rsidRPr="00A04BBD">
        <w:rPr>
          <w:spacing w:val="1"/>
          <w:sz w:val="24"/>
          <w:szCs w:val="24"/>
          <w:lang w:val="es-EC"/>
        </w:rPr>
        <w:t>t</w:t>
      </w:r>
      <w:r w:rsidRPr="00A04BBD">
        <w:rPr>
          <w:spacing w:val="-3"/>
          <w:sz w:val="24"/>
          <w:szCs w:val="24"/>
          <w:lang w:val="es-EC"/>
        </w:rPr>
        <w:t>a</w:t>
      </w:r>
      <w:r w:rsidRPr="00A04BBD">
        <w:rPr>
          <w:spacing w:val="1"/>
          <w:sz w:val="24"/>
          <w:szCs w:val="24"/>
          <w:lang w:val="es-EC"/>
        </w:rPr>
        <w:t>ci</w:t>
      </w:r>
      <w:r w:rsidRPr="00A04BBD">
        <w:rPr>
          <w:sz w:val="24"/>
          <w:szCs w:val="24"/>
          <w:lang w:val="es-EC"/>
        </w:rPr>
        <w:t>ón (</w:t>
      </w:r>
      <w:r w:rsidRPr="00A04BBD">
        <w:rPr>
          <w:spacing w:val="-1"/>
          <w:sz w:val="24"/>
          <w:szCs w:val="24"/>
          <w:lang w:val="es-EC"/>
        </w:rPr>
        <w:t>D</w:t>
      </w:r>
      <w:r w:rsidRPr="00A04BBD">
        <w:rPr>
          <w:sz w:val="24"/>
          <w:szCs w:val="24"/>
          <w:lang w:val="es-EC"/>
        </w:rPr>
        <w:t>CC</w:t>
      </w:r>
      <w:r w:rsidRPr="00A04BBD">
        <w:rPr>
          <w:spacing w:val="-1"/>
          <w:sz w:val="24"/>
          <w:szCs w:val="24"/>
          <w:lang w:val="es-EC"/>
        </w:rPr>
        <w:t>O</w:t>
      </w:r>
      <w:r w:rsidRPr="00A04BBD">
        <w:rPr>
          <w:sz w:val="24"/>
          <w:szCs w:val="24"/>
          <w:lang w:val="es-EC"/>
        </w:rPr>
        <w:t>) Ing</w:t>
      </w:r>
      <w:r w:rsidRPr="00A04BBD">
        <w:rPr>
          <w:spacing w:val="1"/>
          <w:sz w:val="24"/>
          <w:szCs w:val="24"/>
          <w:lang w:val="es-EC"/>
        </w:rPr>
        <w:t>e</w:t>
      </w:r>
      <w:r w:rsidRPr="00A04BBD">
        <w:rPr>
          <w:sz w:val="24"/>
          <w:szCs w:val="24"/>
          <w:lang w:val="es-EC"/>
        </w:rPr>
        <w:t>n</w:t>
      </w:r>
      <w:r w:rsidRPr="00A04BBD">
        <w:rPr>
          <w:spacing w:val="1"/>
          <w:sz w:val="24"/>
          <w:szCs w:val="24"/>
          <w:lang w:val="es-EC"/>
        </w:rPr>
        <w:t>ie</w:t>
      </w:r>
      <w:r w:rsidRPr="00A04BBD">
        <w:rPr>
          <w:sz w:val="24"/>
          <w:szCs w:val="24"/>
          <w:lang w:val="es-EC"/>
        </w:rPr>
        <w:t>r</w:t>
      </w:r>
      <w:r w:rsidRPr="00A04BBD">
        <w:rPr>
          <w:spacing w:val="-3"/>
          <w:sz w:val="24"/>
          <w:szCs w:val="24"/>
          <w:lang w:val="es-EC"/>
        </w:rPr>
        <w:t>í</w:t>
      </w:r>
      <w:r w:rsidRPr="00A04BBD">
        <w:rPr>
          <w:sz w:val="24"/>
          <w:szCs w:val="24"/>
          <w:lang w:val="es-EC"/>
        </w:rPr>
        <w:t>a</w:t>
      </w:r>
      <w:r w:rsidRPr="00A04BBD">
        <w:rPr>
          <w:spacing w:val="1"/>
          <w:sz w:val="24"/>
          <w:szCs w:val="24"/>
          <w:lang w:val="es-EC"/>
        </w:rPr>
        <w:t xml:space="preserve"> e</w:t>
      </w:r>
      <w:r w:rsidRPr="00A04BBD">
        <w:rPr>
          <w:sz w:val="24"/>
          <w:szCs w:val="24"/>
          <w:lang w:val="es-EC"/>
        </w:rPr>
        <w:t>n</w:t>
      </w:r>
      <w:r w:rsidRPr="00A04BBD">
        <w:rPr>
          <w:spacing w:val="-4"/>
          <w:sz w:val="24"/>
          <w:szCs w:val="24"/>
          <w:lang w:val="es-EC"/>
        </w:rPr>
        <w:t xml:space="preserve"> </w:t>
      </w:r>
      <w:r w:rsidRPr="00A04BBD">
        <w:rPr>
          <w:spacing w:val="1"/>
          <w:sz w:val="24"/>
          <w:szCs w:val="24"/>
          <w:lang w:val="es-EC"/>
        </w:rPr>
        <w:t>Tec</w:t>
      </w:r>
      <w:r w:rsidRPr="00A04BBD">
        <w:rPr>
          <w:sz w:val="24"/>
          <w:szCs w:val="24"/>
          <w:lang w:val="es-EC"/>
        </w:rPr>
        <w:t>n</w:t>
      </w:r>
      <w:r w:rsidRPr="00A04BBD">
        <w:rPr>
          <w:spacing w:val="-4"/>
          <w:sz w:val="24"/>
          <w:szCs w:val="24"/>
          <w:lang w:val="es-EC"/>
        </w:rPr>
        <w:t>o</w:t>
      </w:r>
      <w:r w:rsidRPr="00A04BBD">
        <w:rPr>
          <w:spacing w:val="1"/>
          <w:sz w:val="24"/>
          <w:szCs w:val="24"/>
          <w:lang w:val="es-EC"/>
        </w:rPr>
        <w:t>l</w:t>
      </w:r>
      <w:r w:rsidRPr="00A04BBD">
        <w:rPr>
          <w:sz w:val="24"/>
          <w:szCs w:val="24"/>
          <w:lang w:val="es-EC"/>
        </w:rPr>
        <w:t>og</w:t>
      </w:r>
      <w:r w:rsidRPr="00A04BBD">
        <w:rPr>
          <w:spacing w:val="1"/>
          <w:sz w:val="24"/>
          <w:szCs w:val="24"/>
          <w:lang w:val="es-EC"/>
        </w:rPr>
        <w:t>ía</w:t>
      </w:r>
      <w:r w:rsidRPr="00A04BBD">
        <w:rPr>
          <w:sz w:val="24"/>
          <w:szCs w:val="24"/>
          <w:lang w:val="es-EC"/>
        </w:rPr>
        <w:t>s</w:t>
      </w:r>
      <w:r w:rsidRPr="00A04BBD">
        <w:rPr>
          <w:spacing w:val="-1"/>
          <w:sz w:val="24"/>
          <w:szCs w:val="24"/>
          <w:lang w:val="es-EC"/>
        </w:rPr>
        <w:t xml:space="preserve"> </w:t>
      </w:r>
      <w:r w:rsidRPr="00A04BBD">
        <w:rPr>
          <w:sz w:val="24"/>
          <w:szCs w:val="24"/>
          <w:lang w:val="es-EC"/>
        </w:rPr>
        <w:t>de</w:t>
      </w:r>
      <w:r w:rsidRPr="00A04BBD">
        <w:rPr>
          <w:spacing w:val="-3"/>
          <w:sz w:val="24"/>
          <w:szCs w:val="24"/>
          <w:lang w:val="es-EC"/>
        </w:rPr>
        <w:t xml:space="preserve"> </w:t>
      </w:r>
      <w:r w:rsidRPr="00A04BBD">
        <w:rPr>
          <w:spacing w:val="1"/>
          <w:sz w:val="24"/>
          <w:szCs w:val="24"/>
          <w:lang w:val="es-EC"/>
        </w:rPr>
        <w:t>l</w:t>
      </w:r>
      <w:r w:rsidRPr="00A04BBD">
        <w:rPr>
          <w:sz w:val="24"/>
          <w:szCs w:val="24"/>
          <w:lang w:val="es-EC"/>
        </w:rPr>
        <w:t>a</w:t>
      </w:r>
      <w:r w:rsidRPr="00A04BBD">
        <w:rPr>
          <w:spacing w:val="1"/>
          <w:sz w:val="24"/>
          <w:szCs w:val="24"/>
          <w:lang w:val="es-EC"/>
        </w:rPr>
        <w:t xml:space="preserve"> </w:t>
      </w:r>
      <w:r w:rsidRPr="00A04BBD">
        <w:rPr>
          <w:sz w:val="24"/>
          <w:szCs w:val="24"/>
          <w:lang w:val="es-EC"/>
        </w:rPr>
        <w:t>Infor</w:t>
      </w:r>
      <w:r w:rsidRPr="00A04BBD">
        <w:rPr>
          <w:spacing w:val="-2"/>
          <w:sz w:val="24"/>
          <w:szCs w:val="24"/>
          <w:lang w:val="es-EC"/>
        </w:rPr>
        <w:t>m</w:t>
      </w:r>
      <w:r w:rsidRPr="00A04BBD">
        <w:rPr>
          <w:spacing w:val="1"/>
          <w:sz w:val="24"/>
          <w:szCs w:val="24"/>
          <w:lang w:val="es-EC"/>
        </w:rPr>
        <w:t>ac</w:t>
      </w:r>
      <w:r w:rsidRPr="00A04BBD">
        <w:rPr>
          <w:spacing w:val="-3"/>
          <w:sz w:val="24"/>
          <w:szCs w:val="24"/>
          <w:lang w:val="es-EC"/>
        </w:rPr>
        <w:t>i</w:t>
      </w:r>
      <w:r w:rsidRPr="00A04BBD">
        <w:rPr>
          <w:sz w:val="24"/>
          <w:szCs w:val="24"/>
          <w:lang w:val="es-EC"/>
        </w:rPr>
        <w:t xml:space="preserve">ón </w:t>
      </w:r>
      <w:r w:rsidRPr="00A04BBD">
        <w:rPr>
          <w:spacing w:val="-1"/>
          <w:sz w:val="24"/>
          <w:szCs w:val="24"/>
          <w:lang w:val="es-EC"/>
        </w:rPr>
        <w:t>M</w:t>
      </w:r>
      <w:r w:rsidRPr="00A04BBD">
        <w:rPr>
          <w:spacing w:val="1"/>
          <w:sz w:val="24"/>
          <w:szCs w:val="24"/>
          <w:lang w:val="es-EC"/>
        </w:rPr>
        <w:t>et</w:t>
      </w:r>
      <w:r w:rsidRPr="00A04BBD">
        <w:rPr>
          <w:sz w:val="24"/>
          <w:szCs w:val="24"/>
          <w:lang w:val="es-EC"/>
        </w:rPr>
        <w:t>odo</w:t>
      </w:r>
      <w:r w:rsidRPr="00A04BBD">
        <w:rPr>
          <w:spacing w:val="1"/>
          <w:sz w:val="24"/>
          <w:szCs w:val="24"/>
          <w:lang w:val="es-EC"/>
        </w:rPr>
        <w:t>l</w:t>
      </w:r>
      <w:r w:rsidRPr="00A04BBD">
        <w:rPr>
          <w:sz w:val="24"/>
          <w:szCs w:val="24"/>
          <w:lang w:val="es-EC"/>
        </w:rPr>
        <w:t>og</w:t>
      </w:r>
      <w:r w:rsidRPr="00A04BBD">
        <w:rPr>
          <w:spacing w:val="1"/>
          <w:sz w:val="24"/>
          <w:szCs w:val="24"/>
          <w:lang w:val="es-EC"/>
        </w:rPr>
        <w:t>í</w:t>
      </w:r>
      <w:r w:rsidRPr="00A04BBD">
        <w:rPr>
          <w:sz w:val="24"/>
          <w:szCs w:val="24"/>
          <w:lang w:val="es-EC"/>
        </w:rPr>
        <w:t>a</w:t>
      </w:r>
      <w:r w:rsidRPr="00A04BBD">
        <w:rPr>
          <w:spacing w:val="1"/>
          <w:sz w:val="24"/>
          <w:szCs w:val="24"/>
          <w:lang w:val="es-EC"/>
        </w:rPr>
        <w:t xml:space="preserve"> </w:t>
      </w:r>
      <w:r w:rsidRPr="00A04BBD">
        <w:rPr>
          <w:spacing w:val="-4"/>
          <w:sz w:val="24"/>
          <w:szCs w:val="24"/>
          <w:lang w:val="es-EC"/>
        </w:rPr>
        <w:t>d</w:t>
      </w:r>
      <w:r w:rsidRPr="00A04BBD">
        <w:rPr>
          <w:sz w:val="24"/>
          <w:szCs w:val="24"/>
          <w:lang w:val="es-EC"/>
        </w:rPr>
        <w:t>e</w:t>
      </w:r>
      <w:r w:rsidRPr="00A04BBD">
        <w:rPr>
          <w:spacing w:val="1"/>
          <w:sz w:val="24"/>
          <w:szCs w:val="24"/>
          <w:lang w:val="es-EC"/>
        </w:rPr>
        <w:t xml:space="preserve"> </w:t>
      </w:r>
      <w:r w:rsidRPr="00A04BBD">
        <w:rPr>
          <w:spacing w:val="-1"/>
          <w:sz w:val="24"/>
          <w:szCs w:val="24"/>
          <w:lang w:val="es-EC"/>
        </w:rPr>
        <w:t>D</w:t>
      </w:r>
      <w:r w:rsidRPr="00A04BBD">
        <w:rPr>
          <w:spacing w:val="1"/>
          <w:sz w:val="24"/>
          <w:szCs w:val="24"/>
          <w:lang w:val="es-EC"/>
        </w:rPr>
        <w:t>e</w:t>
      </w:r>
      <w:r w:rsidRPr="00A04BBD">
        <w:rPr>
          <w:spacing w:val="-1"/>
          <w:sz w:val="24"/>
          <w:szCs w:val="24"/>
          <w:lang w:val="es-EC"/>
        </w:rPr>
        <w:t>s</w:t>
      </w:r>
      <w:r w:rsidRPr="00A04BBD">
        <w:rPr>
          <w:spacing w:val="1"/>
          <w:sz w:val="24"/>
          <w:szCs w:val="24"/>
          <w:lang w:val="es-EC"/>
        </w:rPr>
        <w:t>a</w:t>
      </w:r>
      <w:r w:rsidRPr="00A04BBD">
        <w:rPr>
          <w:sz w:val="24"/>
          <w:szCs w:val="24"/>
          <w:lang w:val="es-EC"/>
        </w:rPr>
        <w:t>rro</w:t>
      </w:r>
      <w:r w:rsidRPr="00A04BBD">
        <w:rPr>
          <w:spacing w:val="-3"/>
          <w:sz w:val="24"/>
          <w:szCs w:val="24"/>
          <w:lang w:val="es-EC"/>
        </w:rPr>
        <w:t>l</w:t>
      </w:r>
      <w:r w:rsidRPr="00A04BBD">
        <w:rPr>
          <w:spacing w:val="1"/>
          <w:sz w:val="24"/>
          <w:szCs w:val="24"/>
          <w:lang w:val="es-EC"/>
        </w:rPr>
        <w:t>l</w:t>
      </w:r>
      <w:r w:rsidRPr="00A04BBD">
        <w:rPr>
          <w:sz w:val="24"/>
          <w:szCs w:val="24"/>
          <w:lang w:val="es-EC"/>
        </w:rPr>
        <w:t>o de</w:t>
      </w:r>
      <w:r w:rsidRPr="00A04BBD">
        <w:rPr>
          <w:spacing w:val="1"/>
          <w:sz w:val="24"/>
          <w:szCs w:val="24"/>
          <w:lang w:val="es-EC"/>
        </w:rPr>
        <w:t xml:space="preserve"> </w:t>
      </w:r>
      <w:r w:rsidRPr="00A04BBD">
        <w:rPr>
          <w:spacing w:val="-1"/>
          <w:sz w:val="24"/>
          <w:szCs w:val="24"/>
          <w:lang w:val="es-EC"/>
        </w:rPr>
        <w:t>S</w:t>
      </w:r>
      <w:r w:rsidRPr="00A04BBD">
        <w:rPr>
          <w:sz w:val="24"/>
          <w:szCs w:val="24"/>
          <w:lang w:val="es-EC"/>
        </w:rPr>
        <w:t>of</w:t>
      </w:r>
      <w:r w:rsidRPr="00A04BBD">
        <w:rPr>
          <w:spacing w:val="1"/>
          <w:sz w:val="24"/>
          <w:szCs w:val="24"/>
          <w:lang w:val="es-EC"/>
        </w:rPr>
        <w:t>t</w:t>
      </w:r>
      <w:r w:rsidRPr="00A04BBD">
        <w:rPr>
          <w:spacing w:val="-1"/>
          <w:sz w:val="24"/>
          <w:szCs w:val="24"/>
          <w:lang w:val="es-EC"/>
        </w:rPr>
        <w:t>w</w:t>
      </w:r>
      <w:r w:rsidRPr="00A04BBD">
        <w:rPr>
          <w:spacing w:val="1"/>
          <w:sz w:val="24"/>
          <w:szCs w:val="24"/>
          <w:lang w:val="es-EC"/>
        </w:rPr>
        <w:t>a</w:t>
      </w:r>
      <w:r w:rsidRPr="00A04BBD">
        <w:rPr>
          <w:sz w:val="24"/>
          <w:szCs w:val="24"/>
          <w:lang w:val="es-EC"/>
        </w:rPr>
        <w:t>re</w:t>
      </w:r>
      <w:r w:rsidRPr="00A04BBD">
        <w:rPr>
          <w:spacing w:val="1"/>
          <w:sz w:val="24"/>
          <w:szCs w:val="24"/>
          <w:lang w:val="es-EC"/>
        </w:rPr>
        <w:t xml:space="preserve"> </w:t>
      </w:r>
      <w:r w:rsidRPr="00A04BBD">
        <w:rPr>
          <w:spacing w:val="-5"/>
          <w:sz w:val="24"/>
          <w:szCs w:val="24"/>
          <w:lang w:val="es-EC"/>
        </w:rPr>
        <w:t>N</w:t>
      </w:r>
      <w:r w:rsidRPr="00A04BBD" w:rsidR="00EE4AB3">
        <w:rPr>
          <w:sz w:val="24"/>
          <w:szCs w:val="24"/>
          <w:lang w:val="es-EC"/>
        </w:rPr>
        <w:t>RC 1</w:t>
      </w:r>
      <w:r w:rsidRPr="00A04BBD" w:rsidR="6C28C14B">
        <w:rPr>
          <w:sz w:val="24"/>
          <w:szCs w:val="24"/>
          <w:lang w:val="es-EC"/>
        </w:rPr>
        <w:t>0522</w:t>
      </w:r>
    </w:p>
    <w:p w:rsidRPr="00A04BBD" w:rsidR="00626BE3" w:rsidRDefault="00626BE3" w14:paraId="0A37501D" w14:textId="77777777">
      <w:pPr>
        <w:spacing w:before="2" w:line="160" w:lineRule="exact"/>
        <w:rPr>
          <w:sz w:val="17"/>
          <w:szCs w:val="17"/>
          <w:lang w:val="es-EC"/>
        </w:rPr>
      </w:pPr>
    </w:p>
    <w:p w:rsidRPr="00A04BBD" w:rsidR="00626BE3" w:rsidRDefault="00626BE3" w14:paraId="5DAB6C7B" w14:textId="77777777">
      <w:pPr>
        <w:spacing w:line="200" w:lineRule="exact"/>
        <w:rPr>
          <w:lang w:val="es-EC"/>
        </w:rPr>
      </w:pPr>
    </w:p>
    <w:p w:rsidRPr="00A04BBD" w:rsidR="00626BE3" w:rsidRDefault="00626BE3" w14:paraId="02EB378F" w14:textId="77777777">
      <w:pPr>
        <w:spacing w:line="200" w:lineRule="exact"/>
        <w:rPr>
          <w:lang w:val="es-EC"/>
        </w:rPr>
      </w:pPr>
    </w:p>
    <w:p w:rsidRPr="00A04BBD" w:rsidR="00626BE3" w:rsidRDefault="00626BE3" w14:paraId="6A05A809" w14:textId="77777777">
      <w:pPr>
        <w:spacing w:line="200" w:lineRule="exact"/>
        <w:rPr>
          <w:lang w:val="es-EC"/>
        </w:rPr>
      </w:pPr>
    </w:p>
    <w:p w:rsidRPr="00A04BBD" w:rsidR="00626BE3" w:rsidRDefault="00626BE3" w14:paraId="5A39BBE3" w14:textId="77777777">
      <w:pPr>
        <w:spacing w:line="200" w:lineRule="exact"/>
        <w:rPr>
          <w:lang w:val="es-EC"/>
        </w:rPr>
      </w:pPr>
    </w:p>
    <w:p w:rsidRPr="00A04BBD" w:rsidR="00626BE3" w:rsidRDefault="00626BE3" w14:paraId="41C8F396" w14:textId="77777777">
      <w:pPr>
        <w:spacing w:line="200" w:lineRule="exact"/>
        <w:rPr>
          <w:lang w:val="es-EC"/>
        </w:rPr>
      </w:pPr>
    </w:p>
    <w:p w:rsidRPr="00A04BBD" w:rsidR="00626BE3" w:rsidRDefault="00626BE3" w14:paraId="72A3D3EC" w14:textId="77777777">
      <w:pPr>
        <w:spacing w:line="200" w:lineRule="exact"/>
        <w:rPr>
          <w:lang w:val="es-EC"/>
        </w:rPr>
      </w:pPr>
    </w:p>
    <w:p w:rsidRPr="00A04BBD" w:rsidR="00626BE3" w:rsidRDefault="00626BE3" w14:paraId="0D0B940D" w14:textId="77777777">
      <w:pPr>
        <w:spacing w:line="200" w:lineRule="exact"/>
        <w:rPr>
          <w:lang w:val="es-EC"/>
        </w:rPr>
      </w:pPr>
    </w:p>
    <w:p w:rsidRPr="00A04BBD" w:rsidR="00626BE3" w:rsidRDefault="00626BE3" w14:paraId="0E27B00A" w14:textId="77777777">
      <w:pPr>
        <w:spacing w:line="200" w:lineRule="exact"/>
        <w:rPr>
          <w:lang w:val="es-EC"/>
        </w:rPr>
      </w:pPr>
    </w:p>
    <w:p w:rsidRPr="00A04BBD" w:rsidR="00626BE3" w:rsidRDefault="00626BE3" w14:paraId="60061E4C" w14:textId="77777777">
      <w:pPr>
        <w:spacing w:line="200" w:lineRule="exact"/>
        <w:rPr>
          <w:lang w:val="es-EC"/>
        </w:rPr>
      </w:pPr>
    </w:p>
    <w:p w:rsidRPr="00A04BBD" w:rsidR="00626BE3" w:rsidRDefault="00626BE3" w14:paraId="44EAFD9C" w14:textId="77777777">
      <w:pPr>
        <w:spacing w:line="200" w:lineRule="exact"/>
        <w:rPr>
          <w:lang w:val="es-EC"/>
        </w:rPr>
      </w:pPr>
    </w:p>
    <w:p w:rsidRPr="00A04BBD" w:rsidR="00626BE3" w:rsidRDefault="00626BE3" w14:paraId="4B94D5A5" w14:textId="77777777">
      <w:pPr>
        <w:spacing w:line="200" w:lineRule="exact"/>
        <w:rPr>
          <w:lang w:val="es-EC"/>
        </w:rPr>
      </w:pPr>
    </w:p>
    <w:p w:rsidRPr="00A04BBD" w:rsidR="00626BE3" w:rsidRDefault="00626BE3" w14:paraId="3DEEC669" w14:textId="77777777">
      <w:pPr>
        <w:spacing w:line="200" w:lineRule="exact"/>
        <w:rPr>
          <w:lang w:val="es-EC"/>
        </w:rPr>
      </w:pPr>
    </w:p>
    <w:p w:rsidRPr="00A04BBD" w:rsidR="00626BE3" w:rsidRDefault="00626BE3" w14:paraId="3656B9AB" w14:textId="77777777">
      <w:pPr>
        <w:spacing w:line="200" w:lineRule="exact"/>
        <w:rPr>
          <w:lang w:val="es-EC"/>
        </w:rPr>
      </w:pPr>
    </w:p>
    <w:p w:rsidRPr="00A04BBD" w:rsidR="00626BE3" w:rsidRDefault="00626BE3" w14:paraId="45FB0818" w14:textId="77777777">
      <w:pPr>
        <w:spacing w:line="200" w:lineRule="exact"/>
        <w:rPr>
          <w:lang w:val="es-EC"/>
        </w:rPr>
      </w:pPr>
    </w:p>
    <w:p w:rsidRPr="00A04BBD" w:rsidR="00626BE3" w:rsidRDefault="00626BE3" w14:paraId="049F31CB" w14:textId="77777777">
      <w:pPr>
        <w:spacing w:line="200" w:lineRule="exact"/>
        <w:rPr>
          <w:lang w:val="es-EC"/>
        </w:rPr>
      </w:pPr>
    </w:p>
    <w:p w:rsidRPr="00A04BBD" w:rsidR="00626BE3" w:rsidRDefault="00626BE3" w14:paraId="53128261" w14:textId="77777777">
      <w:pPr>
        <w:spacing w:line="200" w:lineRule="exact"/>
        <w:rPr>
          <w:lang w:val="es-EC"/>
        </w:rPr>
      </w:pPr>
    </w:p>
    <w:p w:rsidRPr="00A04BBD" w:rsidR="00626BE3" w:rsidRDefault="00626BE3" w14:paraId="62486C05" w14:textId="77777777">
      <w:pPr>
        <w:spacing w:line="200" w:lineRule="exact"/>
        <w:rPr>
          <w:lang w:val="es-EC"/>
        </w:rPr>
      </w:pPr>
    </w:p>
    <w:p w:rsidRPr="00A04BBD" w:rsidR="00626BE3" w:rsidRDefault="00626BE3" w14:paraId="4101652C" w14:textId="77777777">
      <w:pPr>
        <w:spacing w:line="200" w:lineRule="exact"/>
        <w:rPr>
          <w:lang w:val="es-EC"/>
        </w:rPr>
      </w:pPr>
    </w:p>
    <w:p w:rsidRPr="00A04BBD" w:rsidR="00626BE3" w:rsidRDefault="00626BE3" w14:paraId="4B99056E" w14:textId="77777777">
      <w:pPr>
        <w:spacing w:line="200" w:lineRule="exact"/>
        <w:rPr>
          <w:lang w:val="es-EC"/>
        </w:rPr>
      </w:pPr>
    </w:p>
    <w:p w:rsidRPr="00EE4AB3" w:rsidR="00EE4AB3" w:rsidP="00EE4AB3" w:rsidRDefault="00EE4AB3" w14:paraId="03806FBB" w14:textId="59EBFD17">
      <w:pPr>
        <w:spacing w:line="359" w:lineRule="auto"/>
        <w:ind w:left="145" w:right="150"/>
        <w:jc w:val="center"/>
        <w:rPr>
          <w:rFonts w:ascii="Arial" w:hAnsi="Arial" w:eastAsia="Arial" w:cs="Arial"/>
          <w:sz w:val="36"/>
          <w:szCs w:val="36"/>
          <w:lang w:val="es-EC" w:eastAsia="es-EC"/>
        </w:rPr>
      </w:pPr>
      <w:r w:rsidRPr="35AB1908">
        <w:rPr>
          <w:b/>
          <w:bCs/>
          <w:sz w:val="36"/>
          <w:szCs w:val="36"/>
          <w:lang w:val="es-EC" w:eastAsia="es-EC"/>
        </w:rPr>
        <w:t>Aplicativo Web “</w:t>
      </w:r>
      <w:r w:rsidR="009E3378">
        <w:rPr>
          <w:rStyle w:val="normaltextrun"/>
          <w:rFonts w:eastAsiaTheme="majorEastAsia"/>
          <w:b/>
          <w:bCs/>
          <w:color w:val="000000"/>
          <w:sz w:val="36"/>
          <w:szCs w:val="36"/>
          <w:bdr w:val="none" w:color="auto" w:sz="0" w:space="0" w:frame="1"/>
          <w:lang w:val="es-ES"/>
        </w:rPr>
        <w:t>Panadería Dulce Pan</w:t>
      </w:r>
      <w:r w:rsidRPr="35AB1908">
        <w:rPr>
          <w:b/>
          <w:bCs/>
          <w:sz w:val="36"/>
          <w:szCs w:val="36"/>
          <w:lang w:val="es-EC" w:eastAsia="es-EC"/>
        </w:rPr>
        <w:t>”</w:t>
      </w:r>
    </w:p>
    <w:p w:rsidRPr="00EE4AB3" w:rsidR="00EE4AB3" w:rsidP="1F42E8B3" w:rsidRDefault="002D42A8" w14:paraId="2F167464" w14:textId="6DA9DBE0">
      <w:pPr>
        <w:spacing w:before="8" w:line="276" w:lineRule="auto"/>
        <w:ind w:left="1134" w:right="1526"/>
        <w:jc w:val="center"/>
        <w:rPr>
          <w:b w:val="1"/>
          <w:bCs w:val="1"/>
          <w:spacing w:val="-1"/>
          <w:sz w:val="32"/>
          <w:szCs w:val="32"/>
          <w:lang w:val="es-EC" w:eastAsia="es-EC"/>
        </w:rPr>
      </w:pPr>
      <w:r w:rsidRPr="1F42E8B3" w:rsidR="7D4D792C">
        <w:rPr>
          <w:b w:val="1"/>
          <w:bCs w:val="1"/>
          <w:spacing w:val="-1"/>
          <w:sz w:val="32"/>
          <w:szCs w:val="32"/>
          <w:lang w:val="es-EC" w:eastAsia="es-EC"/>
        </w:rPr>
        <w:t xml:space="preserve">Perfil </w:t>
      </w:r>
      <w:r w:rsidRPr="1F42E8B3" w:rsidR="47530EAC">
        <w:rPr>
          <w:b w:val="1"/>
          <w:bCs w:val="1"/>
          <w:spacing w:val="-1"/>
          <w:sz w:val="32"/>
          <w:szCs w:val="32"/>
          <w:lang w:val="es-EC" w:eastAsia="es-EC"/>
        </w:rPr>
        <w:t>Actividad Uno</w:t>
      </w:r>
    </w:p>
    <w:p w:rsidRPr="00EE4AB3" w:rsidR="00EE4AB3" w:rsidP="00EE4AB3" w:rsidRDefault="00EE4AB3" w14:paraId="4F45D2A6" w14:textId="77777777">
      <w:pPr>
        <w:spacing w:before="8" w:line="276" w:lineRule="auto"/>
        <w:ind w:left="1521" w:right="1526"/>
        <w:jc w:val="center"/>
        <w:rPr>
          <w:b/>
          <w:spacing w:val="-1"/>
          <w:sz w:val="32"/>
          <w:szCs w:val="32"/>
          <w:lang w:val="es-EC" w:eastAsia="es-EC"/>
        </w:rPr>
      </w:pPr>
      <w:r w:rsidRPr="00EE4AB3">
        <w:rPr>
          <w:b/>
          <w:spacing w:val="-1"/>
          <w:sz w:val="32"/>
          <w:szCs w:val="32"/>
          <w:lang w:val="es-EC" w:eastAsia="es-EC"/>
        </w:rPr>
        <w:t>Versión 1.0</w:t>
      </w:r>
    </w:p>
    <w:p w:rsidRPr="00EE4AB3" w:rsidR="00EE4AB3" w:rsidP="00EE4AB3" w:rsidRDefault="00EE4AB3" w14:paraId="1299C43A" w14:textId="77777777">
      <w:pPr>
        <w:spacing w:before="2" w:line="180" w:lineRule="exact"/>
        <w:rPr>
          <w:b/>
          <w:spacing w:val="-1"/>
          <w:sz w:val="32"/>
          <w:szCs w:val="32"/>
          <w:lang w:val="es-EC" w:eastAsia="es-EC"/>
        </w:rPr>
      </w:pPr>
    </w:p>
    <w:p w:rsidRPr="00EE4AB3" w:rsidR="00EE4AB3" w:rsidP="00EE4AB3" w:rsidRDefault="00EE4AB3" w14:paraId="4DDBEF00" w14:textId="77777777">
      <w:pPr>
        <w:spacing w:line="200" w:lineRule="exact"/>
        <w:rPr>
          <w:rFonts w:ascii="Arial" w:hAnsi="Arial" w:eastAsia="Arial" w:cs="Arial"/>
          <w:sz w:val="22"/>
          <w:szCs w:val="22"/>
          <w:lang w:val="es-EC" w:eastAsia="es-EC"/>
        </w:rPr>
      </w:pPr>
    </w:p>
    <w:p w:rsidRPr="00EE4AB3" w:rsidR="00EE4AB3" w:rsidP="00EE4AB3" w:rsidRDefault="00EE4AB3" w14:paraId="3461D779" w14:textId="77777777">
      <w:pPr>
        <w:spacing w:line="200" w:lineRule="exact"/>
        <w:rPr>
          <w:rFonts w:ascii="Arial" w:hAnsi="Arial" w:eastAsia="Arial" w:cs="Arial"/>
          <w:sz w:val="22"/>
          <w:szCs w:val="22"/>
          <w:lang w:val="es-EC" w:eastAsia="es-EC"/>
        </w:rPr>
      </w:pPr>
    </w:p>
    <w:p w:rsidRPr="00EE4AB3" w:rsidR="00EE4AB3" w:rsidP="00EE4AB3" w:rsidRDefault="00EE4AB3" w14:paraId="3CF2D8B6" w14:textId="77777777">
      <w:pPr>
        <w:spacing w:line="200" w:lineRule="exact"/>
        <w:rPr>
          <w:rFonts w:ascii="Arial" w:hAnsi="Arial" w:eastAsia="Arial" w:cs="Arial"/>
          <w:sz w:val="22"/>
          <w:szCs w:val="22"/>
          <w:lang w:val="es-EC" w:eastAsia="es-EC"/>
        </w:rPr>
      </w:pPr>
    </w:p>
    <w:p w:rsidRPr="00EE4AB3" w:rsidR="00EE4AB3" w:rsidP="00EE4AB3" w:rsidRDefault="00EE4AB3" w14:paraId="0FB78278" w14:textId="77777777">
      <w:pPr>
        <w:spacing w:line="200" w:lineRule="exact"/>
        <w:rPr>
          <w:rFonts w:ascii="Arial" w:hAnsi="Arial" w:eastAsia="Arial" w:cs="Arial"/>
          <w:sz w:val="22"/>
          <w:szCs w:val="22"/>
          <w:lang w:val="es-EC" w:eastAsia="es-EC"/>
        </w:rPr>
      </w:pPr>
    </w:p>
    <w:p w:rsidRPr="00EE4AB3" w:rsidR="00EE4AB3" w:rsidP="00EE4AB3" w:rsidRDefault="00EE4AB3" w14:paraId="1FC39945" w14:textId="77777777">
      <w:pPr>
        <w:spacing w:line="200" w:lineRule="exact"/>
        <w:rPr>
          <w:rFonts w:ascii="Arial" w:hAnsi="Arial" w:eastAsia="Arial" w:cs="Arial"/>
          <w:sz w:val="22"/>
          <w:szCs w:val="22"/>
          <w:lang w:val="es-EC" w:eastAsia="es-EC"/>
        </w:rPr>
      </w:pPr>
    </w:p>
    <w:p w:rsidRPr="00EE4AB3" w:rsidR="00EE4AB3" w:rsidP="00EE4AB3" w:rsidRDefault="00EE4AB3" w14:paraId="0562CB0E" w14:textId="77777777">
      <w:pPr>
        <w:spacing w:line="200" w:lineRule="exact"/>
        <w:rPr>
          <w:rFonts w:ascii="Arial" w:hAnsi="Arial" w:eastAsia="Arial" w:cs="Arial"/>
          <w:sz w:val="22"/>
          <w:szCs w:val="22"/>
          <w:lang w:val="es-EC" w:eastAsia="es-EC"/>
        </w:rPr>
      </w:pPr>
    </w:p>
    <w:p w:rsidRPr="00EE4AB3" w:rsidR="00EE4AB3" w:rsidP="00EE4AB3" w:rsidRDefault="00EE4AB3" w14:paraId="34CE0A41" w14:textId="77777777">
      <w:pPr>
        <w:spacing w:line="200" w:lineRule="exact"/>
        <w:rPr>
          <w:rFonts w:ascii="Arial" w:hAnsi="Arial" w:eastAsia="Arial" w:cs="Arial"/>
          <w:sz w:val="22"/>
          <w:szCs w:val="22"/>
          <w:lang w:val="es-EC" w:eastAsia="es-EC"/>
        </w:rPr>
      </w:pPr>
    </w:p>
    <w:p w:rsidRPr="00EE4AB3" w:rsidR="00EE4AB3" w:rsidP="00EE4AB3" w:rsidRDefault="00EE4AB3" w14:paraId="62EBF3C5" w14:textId="77777777">
      <w:pPr>
        <w:spacing w:line="200" w:lineRule="exact"/>
        <w:rPr>
          <w:rFonts w:ascii="Arial" w:hAnsi="Arial" w:eastAsia="Arial" w:cs="Arial"/>
          <w:sz w:val="22"/>
          <w:szCs w:val="22"/>
          <w:lang w:val="es-EC" w:eastAsia="es-EC"/>
        </w:rPr>
      </w:pPr>
    </w:p>
    <w:p w:rsidRPr="00EE4AB3" w:rsidR="00EE4AB3" w:rsidP="00EE4AB3" w:rsidRDefault="00EE4AB3" w14:paraId="6D98A12B" w14:textId="77777777">
      <w:pPr>
        <w:spacing w:line="200" w:lineRule="exact"/>
        <w:rPr>
          <w:rFonts w:ascii="Arial" w:hAnsi="Arial" w:eastAsia="Arial" w:cs="Arial"/>
          <w:sz w:val="22"/>
          <w:szCs w:val="22"/>
          <w:lang w:val="es-EC" w:eastAsia="es-EC"/>
        </w:rPr>
      </w:pPr>
    </w:p>
    <w:p w:rsidRPr="00EE4AB3" w:rsidR="00EE4AB3" w:rsidP="00EE4AB3" w:rsidRDefault="00EE4AB3" w14:paraId="2946DB82" w14:textId="77777777">
      <w:pPr>
        <w:spacing w:line="200" w:lineRule="exact"/>
        <w:rPr>
          <w:rFonts w:ascii="Arial" w:hAnsi="Arial" w:eastAsia="Arial" w:cs="Arial"/>
          <w:sz w:val="22"/>
          <w:szCs w:val="22"/>
          <w:lang w:val="es-EC" w:eastAsia="es-EC"/>
        </w:rPr>
      </w:pPr>
    </w:p>
    <w:p w:rsidRPr="00EE4AB3" w:rsidR="00EE4AB3" w:rsidP="00EE4AB3" w:rsidRDefault="00EE4AB3" w14:paraId="5997CC1D" w14:textId="77777777">
      <w:pPr>
        <w:spacing w:line="200" w:lineRule="exact"/>
        <w:rPr>
          <w:rFonts w:ascii="Arial" w:hAnsi="Arial" w:eastAsia="Arial" w:cs="Arial"/>
          <w:sz w:val="22"/>
          <w:szCs w:val="22"/>
          <w:lang w:val="es-EC" w:eastAsia="es-EC"/>
        </w:rPr>
      </w:pPr>
    </w:p>
    <w:p w:rsidRPr="00EE4AB3" w:rsidR="00EE4AB3" w:rsidP="00EE4AB3" w:rsidRDefault="00EE4AB3" w14:paraId="110FFD37" w14:textId="77777777">
      <w:pPr>
        <w:spacing w:line="200" w:lineRule="exact"/>
        <w:rPr>
          <w:rFonts w:ascii="Arial" w:hAnsi="Arial" w:eastAsia="Arial" w:cs="Arial"/>
          <w:sz w:val="22"/>
          <w:szCs w:val="22"/>
          <w:lang w:val="es-EC" w:eastAsia="es-EC"/>
        </w:rPr>
      </w:pPr>
    </w:p>
    <w:p w:rsidRPr="00EE4AB3" w:rsidR="00EE4AB3" w:rsidP="00EE4AB3" w:rsidRDefault="00EE4AB3" w14:paraId="6B699379" w14:textId="77777777">
      <w:pPr>
        <w:spacing w:line="200" w:lineRule="exact"/>
        <w:rPr>
          <w:rFonts w:ascii="Arial" w:hAnsi="Arial" w:eastAsia="Arial" w:cs="Arial"/>
          <w:sz w:val="22"/>
          <w:szCs w:val="22"/>
          <w:lang w:val="es-EC" w:eastAsia="es-EC"/>
        </w:rPr>
      </w:pPr>
    </w:p>
    <w:p w:rsidRPr="00EE4AB3" w:rsidR="00EE4AB3" w:rsidP="00EE4AB3" w:rsidRDefault="00EE4AB3" w14:paraId="3FE9F23F" w14:textId="77777777">
      <w:pPr>
        <w:spacing w:line="200" w:lineRule="exact"/>
        <w:rPr>
          <w:rFonts w:ascii="Arial" w:hAnsi="Arial" w:eastAsia="Arial" w:cs="Arial"/>
          <w:sz w:val="22"/>
          <w:szCs w:val="22"/>
          <w:lang w:val="es-EC" w:eastAsia="es-EC"/>
        </w:rPr>
      </w:pPr>
    </w:p>
    <w:p w:rsidRPr="00EE4AB3" w:rsidR="00EE4AB3" w:rsidP="00EE4AB3" w:rsidRDefault="00EE4AB3" w14:paraId="1F72F646" w14:textId="77777777">
      <w:pPr>
        <w:spacing w:line="200" w:lineRule="exact"/>
        <w:rPr>
          <w:rFonts w:ascii="Arial" w:hAnsi="Arial" w:eastAsia="Arial" w:cs="Arial"/>
          <w:sz w:val="22"/>
          <w:szCs w:val="22"/>
          <w:lang w:val="es-EC" w:eastAsia="es-EC"/>
        </w:rPr>
      </w:pPr>
    </w:p>
    <w:p w:rsidRPr="00EE4AB3" w:rsidR="00EE4AB3" w:rsidP="00EE4AB3" w:rsidRDefault="00EE4AB3" w14:paraId="08CE6F91" w14:textId="77777777">
      <w:pPr>
        <w:spacing w:line="200" w:lineRule="exact"/>
        <w:rPr>
          <w:rFonts w:ascii="Arial" w:hAnsi="Arial" w:eastAsia="Arial" w:cs="Arial"/>
          <w:sz w:val="22"/>
          <w:szCs w:val="22"/>
          <w:lang w:val="es-EC" w:eastAsia="es-EC"/>
        </w:rPr>
      </w:pPr>
    </w:p>
    <w:p w:rsidRPr="00EE4AB3" w:rsidR="00EE4AB3" w:rsidP="00EE4AB3" w:rsidRDefault="00EE4AB3" w14:paraId="61CDCEAD" w14:textId="77777777">
      <w:pPr>
        <w:spacing w:line="200" w:lineRule="exact"/>
        <w:rPr>
          <w:rFonts w:ascii="Arial" w:hAnsi="Arial" w:eastAsia="Arial" w:cs="Arial"/>
          <w:sz w:val="22"/>
          <w:szCs w:val="22"/>
          <w:lang w:val="es-EC" w:eastAsia="es-EC"/>
        </w:rPr>
      </w:pPr>
    </w:p>
    <w:p w:rsidRPr="00EE4AB3" w:rsidR="00EE4AB3" w:rsidP="00EE4AB3" w:rsidRDefault="00EE4AB3" w14:paraId="6BB9E253" w14:textId="77777777">
      <w:pPr>
        <w:spacing w:line="200" w:lineRule="exact"/>
        <w:rPr>
          <w:rFonts w:ascii="Arial" w:hAnsi="Arial" w:eastAsia="Arial" w:cs="Arial"/>
          <w:sz w:val="22"/>
          <w:szCs w:val="22"/>
          <w:lang w:val="es-EC" w:eastAsia="es-EC"/>
        </w:rPr>
      </w:pPr>
    </w:p>
    <w:p w:rsidRPr="00EE4AB3" w:rsidR="00EE4AB3" w:rsidP="00EE4AB3" w:rsidRDefault="00EE4AB3" w14:paraId="23DE523C" w14:textId="77777777">
      <w:pPr>
        <w:spacing w:line="200" w:lineRule="exact"/>
        <w:rPr>
          <w:rFonts w:ascii="Arial" w:hAnsi="Arial" w:eastAsia="Arial" w:cs="Arial"/>
          <w:sz w:val="22"/>
          <w:szCs w:val="22"/>
          <w:lang w:val="es-EC" w:eastAsia="es-EC"/>
        </w:rPr>
      </w:pPr>
    </w:p>
    <w:p w:rsidRPr="00EE4AB3" w:rsidR="00EE4AB3" w:rsidP="00EE4AB3" w:rsidRDefault="00EE4AB3" w14:paraId="52E56223" w14:textId="77777777">
      <w:pPr>
        <w:spacing w:line="200" w:lineRule="exact"/>
        <w:rPr>
          <w:rFonts w:ascii="Arial" w:hAnsi="Arial" w:eastAsia="Arial" w:cs="Arial"/>
          <w:sz w:val="22"/>
          <w:szCs w:val="22"/>
          <w:lang w:val="es-EC" w:eastAsia="es-EC"/>
        </w:rPr>
      </w:pPr>
    </w:p>
    <w:p w:rsidRPr="00EE4AB3" w:rsidR="00EE4AB3" w:rsidP="7AECF1FB" w:rsidRDefault="00EE4AB3" w14:paraId="38E720C9" w14:textId="4DCF8DFB">
      <w:pPr>
        <w:spacing w:line="200" w:lineRule="exact"/>
        <w:rPr>
          <w:rFonts w:ascii="Arial" w:hAnsi="Arial" w:eastAsia="Arial" w:cs="Arial"/>
          <w:sz w:val="22"/>
          <w:szCs w:val="22"/>
          <w:lang w:val="es-EC" w:eastAsia="es-EC"/>
        </w:rPr>
      </w:pPr>
    </w:p>
    <w:p w:rsidRPr="00EE4AB3" w:rsidR="00EE4AB3" w:rsidP="00EE4AB3" w:rsidRDefault="00EE4AB3" w14:paraId="5043CB0F" w14:textId="77777777">
      <w:pPr>
        <w:spacing w:before="1" w:line="140" w:lineRule="exact"/>
        <w:rPr>
          <w:rFonts w:ascii="Arial" w:hAnsi="Arial" w:eastAsia="Arial" w:cs="Arial"/>
          <w:sz w:val="14"/>
          <w:szCs w:val="14"/>
          <w:lang w:val="es-EC" w:eastAsia="es-EC"/>
        </w:rPr>
      </w:pPr>
    </w:p>
    <w:p w:rsidRPr="00EE4AB3" w:rsidR="00EE4AB3" w:rsidP="7AECF1FB" w:rsidRDefault="00EE4AB3" w14:paraId="5027E90D" w14:textId="4FEA85DE">
      <w:pPr>
        <w:spacing w:line="276" w:lineRule="auto"/>
        <w:ind w:left="101"/>
        <w:rPr>
          <w:sz w:val="24"/>
          <w:szCs w:val="24"/>
          <w:lang w:val="es-EC" w:eastAsia="es-EC"/>
        </w:rPr>
      </w:pPr>
      <w:r w:rsidRPr="7AECF1FB">
        <w:rPr>
          <w:b/>
          <w:bCs/>
          <w:spacing w:val="-1"/>
          <w:sz w:val="24"/>
          <w:szCs w:val="24"/>
          <w:lang w:val="es-EC" w:eastAsia="es-EC"/>
        </w:rPr>
        <w:t>P</w:t>
      </w:r>
      <w:r w:rsidRPr="7AECF1FB">
        <w:rPr>
          <w:b/>
          <w:bCs/>
          <w:sz w:val="24"/>
          <w:szCs w:val="24"/>
          <w:lang w:val="es-EC" w:eastAsia="es-EC"/>
        </w:rPr>
        <w:t>r</w:t>
      </w:r>
      <w:r w:rsidRPr="7AECF1FB">
        <w:rPr>
          <w:b/>
          <w:bCs/>
          <w:spacing w:val="1"/>
          <w:sz w:val="24"/>
          <w:szCs w:val="24"/>
          <w:lang w:val="es-EC" w:eastAsia="es-EC"/>
        </w:rPr>
        <w:t>e</w:t>
      </w:r>
      <w:r w:rsidRPr="7AECF1FB">
        <w:rPr>
          <w:b/>
          <w:bCs/>
          <w:spacing w:val="-1"/>
          <w:sz w:val="24"/>
          <w:szCs w:val="24"/>
          <w:lang w:val="es-EC" w:eastAsia="es-EC"/>
        </w:rPr>
        <w:t>s</w:t>
      </w:r>
      <w:r w:rsidRPr="7AECF1FB">
        <w:rPr>
          <w:b/>
          <w:bCs/>
          <w:spacing w:val="1"/>
          <w:sz w:val="24"/>
          <w:szCs w:val="24"/>
          <w:lang w:val="es-EC" w:eastAsia="es-EC"/>
        </w:rPr>
        <w:t>e</w:t>
      </w:r>
      <w:r w:rsidRPr="7AECF1FB">
        <w:rPr>
          <w:b/>
          <w:bCs/>
          <w:sz w:val="24"/>
          <w:szCs w:val="24"/>
          <w:lang w:val="es-EC" w:eastAsia="es-EC"/>
        </w:rPr>
        <w:t>n</w:t>
      </w:r>
      <w:r w:rsidRPr="7AECF1FB">
        <w:rPr>
          <w:b/>
          <w:bCs/>
          <w:spacing w:val="1"/>
          <w:sz w:val="24"/>
          <w:szCs w:val="24"/>
          <w:lang w:val="es-EC" w:eastAsia="es-EC"/>
        </w:rPr>
        <w:t>ta</w:t>
      </w:r>
      <w:r w:rsidRPr="7AECF1FB">
        <w:rPr>
          <w:b/>
          <w:bCs/>
          <w:sz w:val="24"/>
          <w:szCs w:val="24"/>
          <w:lang w:val="es-EC" w:eastAsia="es-EC"/>
        </w:rPr>
        <w:t>do por:</w:t>
      </w:r>
      <w:r w:rsidRPr="00EE4AB3">
        <w:rPr>
          <w:spacing w:val="1"/>
          <w:sz w:val="24"/>
          <w:szCs w:val="24"/>
          <w:lang w:val="es-EC" w:eastAsia="es-EC"/>
        </w:rPr>
        <w:t xml:space="preserve"> Juan C. Molina, David A. Molineros, </w:t>
      </w:r>
      <w:r w:rsidRPr="7AECF1FB" w:rsidR="79E8CB6B">
        <w:rPr>
          <w:sz w:val="24"/>
          <w:szCs w:val="24"/>
          <w:lang w:val="es-EC" w:eastAsia="es-EC"/>
        </w:rPr>
        <w:t>Kevin A. Alcocer, Adrian A. Chin</w:t>
      </w:r>
      <w:r w:rsidRPr="7AECF1FB" w:rsidR="118AB896">
        <w:rPr>
          <w:sz w:val="24"/>
          <w:szCs w:val="24"/>
          <w:lang w:val="es-EC" w:eastAsia="es-EC"/>
        </w:rPr>
        <w:t>, Maria G. Guevara.</w:t>
      </w:r>
    </w:p>
    <w:p w:rsidRPr="00EE4AB3" w:rsidR="00EE4AB3" w:rsidP="00EE4AB3" w:rsidRDefault="00EE4AB3" w14:paraId="07459315" w14:textId="77777777">
      <w:pPr>
        <w:spacing w:before="6" w:line="120" w:lineRule="exact"/>
        <w:rPr>
          <w:rFonts w:ascii="Arial" w:hAnsi="Arial" w:eastAsia="Arial" w:cs="Arial"/>
          <w:sz w:val="13"/>
          <w:szCs w:val="13"/>
          <w:lang w:val="es-EC" w:eastAsia="es-EC"/>
        </w:rPr>
      </w:pPr>
    </w:p>
    <w:p w:rsidRPr="00EE4AB3" w:rsidR="00EE4AB3" w:rsidP="00EE4AB3" w:rsidRDefault="00EE4AB3" w14:paraId="53809C91" w14:textId="2DB825C9">
      <w:pPr>
        <w:spacing w:line="276" w:lineRule="auto"/>
        <w:ind w:left="101"/>
        <w:rPr>
          <w:sz w:val="24"/>
          <w:szCs w:val="24"/>
          <w:lang w:val="es-EC" w:eastAsia="es-EC"/>
        </w:rPr>
      </w:pPr>
      <w:r w:rsidRPr="35AB1908">
        <w:rPr>
          <w:b/>
          <w:bCs/>
          <w:spacing w:val="-1"/>
          <w:sz w:val="24"/>
          <w:szCs w:val="24"/>
          <w:lang w:val="es-EC" w:eastAsia="es-EC"/>
        </w:rPr>
        <w:t>D</w:t>
      </w:r>
      <w:r w:rsidRPr="35AB1908">
        <w:rPr>
          <w:b/>
          <w:bCs/>
          <w:spacing w:val="1"/>
          <w:sz w:val="24"/>
          <w:szCs w:val="24"/>
          <w:lang w:val="es-EC" w:eastAsia="es-EC"/>
        </w:rPr>
        <w:t>i</w:t>
      </w:r>
      <w:r w:rsidRPr="35AB1908">
        <w:rPr>
          <w:b/>
          <w:bCs/>
          <w:sz w:val="24"/>
          <w:szCs w:val="24"/>
          <w:lang w:val="es-EC" w:eastAsia="es-EC"/>
        </w:rPr>
        <w:t>r</w:t>
      </w:r>
      <w:r w:rsidRPr="35AB1908">
        <w:rPr>
          <w:b/>
          <w:bCs/>
          <w:spacing w:val="1"/>
          <w:sz w:val="24"/>
          <w:szCs w:val="24"/>
          <w:lang w:val="es-EC" w:eastAsia="es-EC"/>
        </w:rPr>
        <w:t>ect</w:t>
      </w:r>
      <w:r w:rsidRPr="35AB1908">
        <w:rPr>
          <w:b/>
          <w:bCs/>
          <w:sz w:val="24"/>
          <w:szCs w:val="24"/>
          <w:lang w:val="es-EC" w:eastAsia="es-EC"/>
        </w:rPr>
        <w:t>or:</w:t>
      </w:r>
      <w:r w:rsidRPr="00EE4AB3">
        <w:rPr>
          <w:spacing w:val="1"/>
          <w:sz w:val="24"/>
          <w:szCs w:val="24"/>
          <w:lang w:val="es-EC" w:eastAsia="es-EC"/>
        </w:rPr>
        <w:t xml:space="preserve">  Ing. </w:t>
      </w:r>
      <w:r w:rsidRPr="00EE4AB3" w:rsidR="029FD853">
        <w:rPr>
          <w:spacing w:val="1"/>
          <w:sz w:val="24"/>
          <w:szCs w:val="24"/>
          <w:lang w:val="es-EC" w:eastAsia="es-EC"/>
        </w:rPr>
        <w:t>Carlos</w:t>
      </w:r>
      <w:r w:rsidRPr="00EE4AB3">
        <w:rPr>
          <w:sz w:val="24"/>
          <w:szCs w:val="24"/>
          <w:lang w:val="es-EC" w:eastAsia="es-EC"/>
        </w:rPr>
        <w:t xml:space="preserve"> A. </w:t>
      </w:r>
      <w:r w:rsidRPr="00EE4AB3" w:rsidR="55A95045">
        <w:rPr>
          <w:sz w:val="24"/>
          <w:szCs w:val="24"/>
          <w:lang w:val="es-EC" w:eastAsia="es-EC"/>
        </w:rPr>
        <w:t>Pillajo</w:t>
      </w:r>
      <w:r w:rsidRPr="00EE4AB3">
        <w:rPr>
          <w:sz w:val="24"/>
          <w:szCs w:val="24"/>
          <w:lang w:val="es-EC" w:eastAsia="es-EC"/>
        </w:rPr>
        <w:t>.</w:t>
      </w:r>
    </w:p>
    <w:p w:rsidRPr="00EE4AB3" w:rsidR="00EE4AB3" w:rsidP="00EE4AB3" w:rsidRDefault="00EE4AB3" w14:paraId="46488B9F" w14:textId="77777777">
      <w:pPr>
        <w:spacing w:line="276" w:lineRule="auto"/>
        <w:ind w:left="101"/>
        <w:rPr>
          <w:sz w:val="24"/>
          <w:szCs w:val="24"/>
          <w:lang w:val="es-EC" w:eastAsia="es-EC"/>
        </w:rPr>
      </w:pPr>
      <w:r w:rsidRPr="00EE4AB3">
        <w:rPr>
          <w:b/>
          <w:sz w:val="24"/>
          <w:szCs w:val="24"/>
          <w:lang w:val="es-EC" w:eastAsia="es-EC"/>
        </w:rPr>
        <w:t>Ciudad:</w:t>
      </w:r>
      <w:r w:rsidRPr="00EE4AB3">
        <w:rPr>
          <w:sz w:val="24"/>
          <w:szCs w:val="24"/>
          <w:lang w:val="es-EC" w:eastAsia="es-EC"/>
        </w:rPr>
        <w:t xml:space="preserve"> Quito.</w:t>
      </w:r>
    </w:p>
    <w:p w:rsidR="00EE4AB3" w:rsidP="00EE4AB3" w:rsidRDefault="00EE4AB3" w14:paraId="14723BEC" w14:textId="77777777">
      <w:pPr>
        <w:spacing w:line="276" w:lineRule="auto"/>
        <w:ind w:left="101"/>
        <w:rPr>
          <w:sz w:val="24"/>
          <w:szCs w:val="24"/>
          <w:lang w:val="es-EC" w:eastAsia="es-EC"/>
        </w:rPr>
      </w:pPr>
      <w:r w:rsidRPr="00EE4AB3">
        <w:rPr>
          <w:b/>
          <w:sz w:val="24"/>
          <w:szCs w:val="24"/>
          <w:lang w:val="es-EC" w:eastAsia="es-EC"/>
        </w:rPr>
        <w:t>Fecha:</w:t>
      </w:r>
      <w:r w:rsidRPr="00EE4AB3">
        <w:rPr>
          <w:sz w:val="24"/>
          <w:szCs w:val="24"/>
          <w:lang w:val="es-EC" w:eastAsia="es-EC"/>
        </w:rPr>
        <w:t xml:space="preserve"> 04/01/2023</w:t>
      </w:r>
    </w:p>
    <w:p w:rsidR="002D42A8" w:rsidP="00EE4AB3" w:rsidRDefault="002D42A8" w14:paraId="6537F28F" w14:textId="77777777">
      <w:pPr>
        <w:spacing w:line="276" w:lineRule="auto"/>
        <w:ind w:left="101"/>
        <w:rPr>
          <w:sz w:val="24"/>
          <w:szCs w:val="24"/>
          <w:lang w:val="es-EC" w:eastAsia="es-EC"/>
        </w:rPr>
      </w:pPr>
    </w:p>
    <w:p w:rsidRPr="00A04BBD" w:rsidR="00EE4AB3" w:rsidP="00EE4AB3" w:rsidRDefault="00EE4AB3" w14:paraId="6DFB9E20" w14:textId="77777777">
      <w:pPr>
        <w:spacing w:line="276" w:lineRule="auto"/>
        <w:ind w:left="101"/>
        <w:rPr>
          <w:sz w:val="24"/>
          <w:szCs w:val="24"/>
          <w:lang w:val="es-EC" w:eastAsia="es-EC"/>
        </w:rPr>
      </w:pPr>
    </w:p>
    <w:p w:rsidRPr="00875D27" w:rsidR="0058717F" w:rsidP="0058717F" w:rsidRDefault="0058717F" w14:paraId="3EDD7762" w14:textId="77777777">
      <w:pPr>
        <w:pStyle w:val="Title"/>
        <w:jc w:val="center"/>
        <w:rPr>
          <w:rFonts w:ascii="Times New Roman" w:hAnsi="Times New Roman" w:cs="Times New Roman"/>
          <w:lang w:val="es-EC"/>
        </w:rPr>
      </w:pPr>
      <w:r w:rsidRPr="00875D27">
        <w:rPr>
          <w:rFonts w:ascii="Times New Roman" w:hAnsi="Times New Roman" w:cs="Times New Roman"/>
          <w:lang w:val="es-EC"/>
        </w:rPr>
        <w:t xml:space="preserve">ÍNDICE DE CONTENIDO </w:t>
      </w:r>
    </w:p>
    <w:p w:rsidRPr="00A04BBD" w:rsidR="0058717F" w:rsidP="0058717F" w:rsidRDefault="0058717F" w14:paraId="70DF9E56" w14:textId="77777777">
      <w:pPr>
        <w:jc w:val="both"/>
        <w:rPr>
          <w:color w:val="1F497D"/>
          <w:sz w:val="24"/>
          <w:szCs w:val="24"/>
          <w:lang w:val="es-EC"/>
        </w:rPr>
      </w:pPr>
    </w:p>
    <w:sdt>
      <w:sdtPr>
        <w:rPr>
          <w:rFonts w:ascii="Times New Roman" w:hAnsi="Times New Roman" w:eastAsia="Times New Roman" w:cs="Times New Roman"/>
          <w:sz w:val="20"/>
          <w:szCs w:val="20"/>
          <w:lang w:val="es-EC" w:eastAsia="en-US"/>
        </w:rPr>
        <w:id w:val="1423998434"/>
        <w:docPartObj>
          <w:docPartGallery w:val="Table of Contents"/>
          <w:docPartUnique/>
        </w:docPartObj>
      </w:sdtPr>
      <w:sdtEndPr/>
      <w:sdtContent>
        <w:p w:rsidRPr="0006639E" w:rsidR="0006639E" w:rsidRDefault="0058717F" w14:paraId="2918E4D0" w14:textId="3912A680">
          <w:pPr>
            <w:pStyle w:val="TOC1"/>
            <w:tabs>
              <w:tab w:val="left" w:pos="440"/>
              <w:tab w:val="right" w:pos="9070"/>
            </w:tabs>
            <w:rPr>
              <w:rFonts w:asciiTheme="minorHAnsi" w:hAnsiTheme="minorHAnsi" w:eastAsiaTheme="minorEastAsia" w:cstheme="minorBidi"/>
              <w:noProof/>
              <w:lang w:val="es-EC"/>
            </w:rPr>
          </w:pPr>
          <w:r w:rsidRPr="0006639E">
            <w:rPr>
              <w:rFonts w:ascii="Times New Roman" w:hAnsi="Times New Roman" w:cs="Times New Roman"/>
              <w:b/>
              <w:bCs/>
              <w:sz w:val="24"/>
              <w:szCs w:val="24"/>
            </w:rPr>
            <w:fldChar w:fldCharType="begin"/>
          </w:r>
          <w:r w:rsidRPr="0006639E">
            <w:rPr>
              <w:rFonts w:ascii="Times New Roman" w:hAnsi="Times New Roman" w:cs="Times New Roman"/>
              <w:b/>
              <w:bCs/>
              <w:sz w:val="24"/>
              <w:szCs w:val="24"/>
            </w:rPr>
            <w:instrText xml:space="preserve"> TOC \h \u \z </w:instrText>
          </w:r>
          <w:r w:rsidRPr="0006639E">
            <w:rPr>
              <w:rFonts w:ascii="Times New Roman" w:hAnsi="Times New Roman" w:cs="Times New Roman"/>
              <w:b/>
              <w:bCs/>
              <w:sz w:val="24"/>
              <w:szCs w:val="24"/>
            </w:rPr>
            <w:fldChar w:fldCharType="separate"/>
          </w:r>
          <w:hyperlink w:history="1" w:anchor="_Toc138515199">
            <w:r w:rsidRPr="0006639E" w:rsidR="0006639E">
              <w:rPr>
                <w:rStyle w:val="Hyperlink"/>
                <w:noProof/>
              </w:rPr>
              <w:t>1.</w:t>
            </w:r>
            <w:r w:rsidRPr="0006639E" w:rsidR="0006639E">
              <w:rPr>
                <w:rFonts w:asciiTheme="minorHAnsi" w:hAnsiTheme="minorHAnsi" w:eastAsiaTheme="minorEastAsia" w:cstheme="minorBidi"/>
                <w:noProof/>
                <w:lang w:val="es-EC"/>
              </w:rPr>
              <w:tab/>
            </w:r>
            <w:r w:rsidRPr="0006639E" w:rsidR="0006639E">
              <w:rPr>
                <w:rStyle w:val="Hyperlink"/>
                <w:noProof/>
              </w:rPr>
              <w:t>Introducción</w:t>
            </w:r>
            <w:r w:rsidRPr="0006639E" w:rsidR="0006639E">
              <w:rPr>
                <w:noProof/>
                <w:webHidden/>
              </w:rPr>
              <w:tab/>
            </w:r>
            <w:r w:rsidRPr="0006639E" w:rsidR="0006639E">
              <w:rPr>
                <w:noProof/>
                <w:webHidden/>
              </w:rPr>
              <w:fldChar w:fldCharType="begin"/>
            </w:r>
            <w:r w:rsidRPr="0006639E" w:rsidR="0006639E">
              <w:rPr>
                <w:noProof/>
                <w:webHidden/>
              </w:rPr>
              <w:instrText xml:space="preserve"> PAGEREF _Toc138515199 \h </w:instrText>
            </w:r>
            <w:r w:rsidRPr="0006639E" w:rsidR="0006639E">
              <w:rPr>
                <w:noProof/>
                <w:webHidden/>
              </w:rPr>
            </w:r>
            <w:r w:rsidRPr="0006639E" w:rsidR="0006639E">
              <w:rPr>
                <w:noProof/>
                <w:webHidden/>
              </w:rPr>
              <w:fldChar w:fldCharType="separate"/>
            </w:r>
            <w:r w:rsidRPr="0006639E" w:rsidR="0006639E">
              <w:rPr>
                <w:noProof/>
                <w:webHidden/>
              </w:rPr>
              <w:t>3</w:t>
            </w:r>
            <w:r w:rsidRPr="0006639E" w:rsidR="0006639E">
              <w:rPr>
                <w:noProof/>
                <w:webHidden/>
              </w:rPr>
              <w:fldChar w:fldCharType="end"/>
            </w:r>
          </w:hyperlink>
        </w:p>
        <w:p w:rsidRPr="0006639E" w:rsidR="0006639E" w:rsidRDefault="002A5AE4" w14:paraId="3B0EC6AC" w14:textId="3F98D378">
          <w:pPr>
            <w:pStyle w:val="TOC1"/>
            <w:tabs>
              <w:tab w:val="left" w:pos="440"/>
              <w:tab w:val="right" w:pos="9070"/>
            </w:tabs>
            <w:rPr>
              <w:rFonts w:asciiTheme="minorHAnsi" w:hAnsiTheme="minorHAnsi" w:eastAsiaTheme="minorEastAsia" w:cstheme="minorBidi"/>
              <w:noProof/>
              <w:lang w:val="es-EC"/>
            </w:rPr>
          </w:pPr>
          <w:hyperlink w:history="1" w:anchor="_Toc138515200">
            <w:r w:rsidRPr="0006639E" w:rsidR="0006639E">
              <w:rPr>
                <w:rStyle w:val="Hyperlink"/>
                <w:noProof/>
              </w:rPr>
              <w:t>2.</w:t>
            </w:r>
            <w:r w:rsidRPr="0006639E" w:rsidR="0006639E">
              <w:rPr>
                <w:rFonts w:asciiTheme="minorHAnsi" w:hAnsiTheme="minorHAnsi" w:eastAsiaTheme="minorEastAsia" w:cstheme="minorBidi"/>
                <w:noProof/>
                <w:lang w:val="es-EC"/>
              </w:rPr>
              <w:tab/>
            </w:r>
            <w:r w:rsidRPr="0006639E" w:rsidR="0006639E">
              <w:rPr>
                <w:rStyle w:val="Hyperlink"/>
                <w:noProof/>
              </w:rPr>
              <w:t>Planteamiento del trabajo</w:t>
            </w:r>
            <w:r w:rsidRPr="0006639E" w:rsidR="0006639E">
              <w:rPr>
                <w:noProof/>
                <w:webHidden/>
              </w:rPr>
              <w:tab/>
            </w:r>
            <w:r w:rsidRPr="0006639E" w:rsidR="0006639E">
              <w:rPr>
                <w:noProof/>
                <w:webHidden/>
              </w:rPr>
              <w:fldChar w:fldCharType="begin"/>
            </w:r>
            <w:r w:rsidRPr="0006639E" w:rsidR="0006639E">
              <w:rPr>
                <w:noProof/>
                <w:webHidden/>
              </w:rPr>
              <w:instrText xml:space="preserve"> PAGEREF _Toc138515200 \h </w:instrText>
            </w:r>
            <w:r w:rsidRPr="0006639E" w:rsidR="0006639E">
              <w:rPr>
                <w:noProof/>
                <w:webHidden/>
              </w:rPr>
            </w:r>
            <w:r w:rsidRPr="0006639E" w:rsidR="0006639E">
              <w:rPr>
                <w:noProof/>
                <w:webHidden/>
              </w:rPr>
              <w:fldChar w:fldCharType="separate"/>
            </w:r>
            <w:r w:rsidRPr="0006639E" w:rsidR="0006639E">
              <w:rPr>
                <w:noProof/>
                <w:webHidden/>
              </w:rPr>
              <w:t>3</w:t>
            </w:r>
            <w:r w:rsidRPr="0006639E" w:rsidR="0006639E">
              <w:rPr>
                <w:noProof/>
                <w:webHidden/>
              </w:rPr>
              <w:fldChar w:fldCharType="end"/>
            </w:r>
          </w:hyperlink>
        </w:p>
        <w:p w:rsidRPr="0006639E" w:rsidR="0006639E" w:rsidRDefault="002A5AE4" w14:paraId="40E8766C" w14:textId="27D63157">
          <w:pPr>
            <w:pStyle w:val="TOC1"/>
            <w:tabs>
              <w:tab w:val="left" w:pos="660"/>
              <w:tab w:val="right" w:pos="9070"/>
            </w:tabs>
            <w:rPr>
              <w:rFonts w:asciiTheme="minorHAnsi" w:hAnsiTheme="minorHAnsi" w:eastAsiaTheme="minorEastAsia" w:cstheme="minorBidi"/>
              <w:noProof/>
              <w:lang w:val="es-EC"/>
            </w:rPr>
          </w:pPr>
          <w:hyperlink w:history="1" w:anchor="_Toc138515201">
            <w:r w:rsidRPr="0006639E" w:rsidR="0006639E">
              <w:rPr>
                <w:rStyle w:val="Hyperlink"/>
                <w:noProof/>
              </w:rPr>
              <w:t>2.1.</w:t>
            </w:r>
            <w:r w:rsidRPr="0006639E" w:rsidR="0006639E">
              <w:rPr>
                <w:rFonts w:asciiTheme="minorHAnsi" w:hAnsiTheme="minorHAnsi" w:eastAsiaTheme="minorEastAsia" w:cstheme="minorBidi"/>
                <w:noProof/>
                <w:lang w:val="es-EC"/>
              </w:rPr>
              <w:tab/>
            </w:r>
            <w:r w:rsidRPr="0006639E" w:rsidR="0006639E">
              <w:rPr>
                <w:rStyle w:val="Hyperlink"/>
                <w:noProof/>
              </w:rPr>
              <w:t>Formulación del problema</w:t>
            </w:r>
            <w:r w:rsidRPr="0006639E" w:rsidR="0006639E">
              <w:rPr>
                <w:noProof/>
                <w:webHidden/>
              </w:rPr>
              <w:tab/>
            </w:r>
            <w:r w:rsidRPr="0006639E" w:rsidR="0006639E">
              <w:rPr>
                <w:noProof/>
                <w:webHidden/>
              </w:rPr>
              <w:fldChar w:fldCharType="begin"/>
            </w:r>
            <w:r w:rsidRPr="0006639E" w:rsidR="0006639E">
              <w:rPr>
                <w:noProof/>
                <w:webHidden/>
              </w:rPr>
              <w:instrText xml:space="preserve"> PAGEREF _Toc138515201 \h </w:instrText>
            </w:r>
            <w:r w:rsidRPr="0006639E" w:rsidR="0006639E">
              <w:rPr>
                <w:noProof/>
                <w:webHidden/>
              </w:rPr>
            </w:r>
            <w:r w:rsidRPr="0006639E" w:rsidR="0006639E">
              <w:rPr>
                <w:noProof/>
                <w:webHidden/>
              </w:rPr>
              <w:fldChar w:fldCharType="separate"/>
            </w:r>
            <w:r w:rsidRPr="0006639E" w:rsidR="0006639E">
              <w:rPr>
                <w:noProof/>
                <w:webHidden/>
              </w:rPr>
              <w:t>3</w:t>
            </w:r>
            <w:r w:rsidRPr="0006639E" w:rsidR="0006639E">
              <w:rPr>
                <w:noProof/>
                <w:webHidden/>
              </w:rPr>
              <w:fldChar w:fldCharType="end"/>
            </w:r>
          </w:hyperlink>
        </w:p>
        <w:p w:rsidRPr="0006639E" w:rsidR="0006639E" w:rsidRDefault="002A5AE4" w14:paraId="3113E115" w14:textId="3C43483F">
          <w:pPr>
            <w:pStyle w:val="TOC1"/>
            <w:tabs>
              <w:tab w:val="left" w:pos="660"/>
              <w:tab w:val="right" w:pos="9070"/>
            </w:tabs>
            <w:rPr>
              <w:rFonts w:asciiTheme="minorHAnsi" w:hAnsiTheme="minorHAnsi" w:eastAsiaTheme="minorEastAsia" w:cstheme="minorBidi"/>
              <w:noProof/>
              <w:lang w:val="es-EC"/>
            </w:rPr>
          </w:pPr>
          <w:hyperlink w:history="1" w:anchor="_Toc138515202">
            <w:r w:rsidRPr="0006639E" w:rsidR="0006639E">
              <w:rPr>
                <w:rStyle w:val="Hyperlink"/>
                <w:noProof/>
              </w:rPr>
              <w:t>2.2.</w:t>
            </w:r>
            <w:r w:rsidRPr="0006639E" w:rsidR="0006639E">
              <w:rPr>
                <w:rFonts w:asciiTheme="minorHAnsi" w:hAnsiTheme="minorHAnsi" w:eastAsiaTheme="minorEastAsia" w:cstheme="minorBidi"/>
                <w:noProof/>
                <w:lang w:val="es-EC"/>
              </w:rPr>
              <w:tab/>
            </w:r>
            <w:r w:rsidRPr="0006639E" w:rsidR="0006639E">
              <w:rPr>
                <w:rStyle w:val="Hyperlink"/>
                <w:noProof/>
              </w:rPr>
              <w:t>Justificación</w:t>
            </w:r>
            <w:r w:rsidRPr="0006639E" w:rsidR="0006639E">
              <w:rPr>
                <w:noProof/>
                <w:webHidden/>
              </w:rPr>
              <w:tab/>
            </w:r>
            <w:r w:rsidRPr="0006639E" w:rsidR="0006639E">
              <w:rPr>
                <w:noProof/>
                <w:webHidden/>
              </w:rPr>
              <w:fldChar w:fldCharType="begin"/>
            </w:r>
            <w:r w:rsidRPr="0006639E" w:rsidR="0006639E">
              <w:rPr>
                <w:noProof/>
                <w:webHidden/>
              </w:rPr>
              <w:instrText xml:space="preserve"> PAGEREF _Toc138515202 \h </w:instrText>
            </w:r>
            <w:r w:rsidRPr="0006639E" w:rsidR="0006639E">
              <w:rPr>
                <w:noProof/>
                <w:webHidden/>
              </w:rPr>
            </w:r>
            <w:r w:rsidRPr="0006639E" w:rsidR="0006639E">
              <w:rPr>
                <w:noProof/>
                <w:webHidden/>
              </w:rPr>
              <w:fldChar w:fldCharType="separate"/>
            </w:r>
            <w:r w:rsidRPr="0006639E" w:rsidR="0006639E">
              <w:rPr>
                <w:noProof/>
                <w:webHidden/>
              </w:rPr>
              <w:t>4</w:t>
            </w:r>
            <w:r w:rsidRPr="0006639E" w:rsidR="0006639E">
              <w:rPr>
                <w:noProof/>
                <w:webHidden/>
              </w:rPr>
              <w:fldChar w:fldCharType="end"/>
            </w:r>
          </w:hyperlink>
        </w:p>
        <w:p w:rsidRPr="0006639E" w:rsidR="0006639E" w:rsidRDefault="002A5AE4" w14:paraId="62AE9FEB" w14:textId="1C0DD644">
          <w:pPr>
            <w:pStyle w:val="TOC1"/>
            <w:tabs>
              <w:tab w:val="left" w:pos="440"/>
              <w:tab w:val="right" w:pos="9070"/>
            </w:tabs>
            <w:rPr>
              <w:rFonts w:asciiTheme="minorHAnsi" w:hAnsiTheme="minorHAnsi" w:eastAsiaTheme="minorEastAsia" w:cstheme="minorBidi"/>
              <w:noProof/>
              <w:lang w:val="es-EC"/>
            </w:rPr>
          </w:pPr>
          <w:hyperlink w:history="1" w:anchor="_Toc138515203">
            <w:r w:rsidRPr="0006639E" w:rsidR="0006639E">
              <w:rPr>
                <w:rStyle w:val="Hyperlink"/>
                <w:noProof/>
              </w:rPr>
              <w:t>3.</w:t>
            </w:r>
            <w:r w:rsidRPr="0006639E" w:rsidR="0006639E">
              <w:rPr>
                <w:rFonts w:asciiTheme="minorHAnsi" w:hAnsiTheme="minorHAnsi" w:eastAsiaTheme="minorEastAsia" w:cstheme="minorBidi"/>
                <w:noProof/>
                <w:lang w:val="es-EC"/>
              </w:rPr>
              <w:tab/>
            </w:r>
            <w:r w:rsidRPr="0006639E" w:rsidR="0006639E">
              <w:rPr>
                <w:rStyle w:val="Hyperlink"/>
                <w:noProof/>
              </w:rPr>
              <w:t>Sistema de Objetivos</w:t>
            </w:r>
            <w:r w:rsidRPr="0006639E" w:rsidR="0006639E">
              <w:rPr>
                <w:noProof/>
                <w:webHidden/>
              </w:rPr>
              <w:tab/>
            </w:r>
            <w:r w:rsidRPr="0006639E" w:rsidR="0006639E">
              <w:rPr>
                <w:noProof/>
                <w:webHidden/>
              </w:rPr>
              <w:fldChar w:fldCharType="begin"/>
            </w:r>
            <w:r w:rsidRPr="0006639E" w:rsidR="0006639E">
              <w:rPr>
                <w:noProof/>
                <w:webHidden/>
              </w:rPr>
              <w:instrText xml:space="preserve"> PAGEREF _Toc138515203 \h </w:instrText>
            </w:r>
            <w:r w:rsidRPr="0006639E" w:rsidR="0006639E">
              <w:rPr>
                <w:noProof/>
                <w:webHidden/>
              </w:rPr>
            </w:r>
            <w:r w:rsidRPr="0006639E" w:rsidR="0006639E">
              <w:rPr>
                <w:noProof/>
                <w:webHidden/>
              </w:rPr>
              <w:fldChar w:fldCharType="separate"/>
            </w:r>
            <w:r w:rsidRPr="0006639E" w:rsidR="0006639E">
              <w:rPr>
                <w:noProof/>
                <w:webHidden/>
              </w:rPr>
              <w:t>4</w:t>
            </w:r>
            <w:r w:rsidRPr="0006639E" w:rsidR="0006639E">
              <w:rPr>
                <w:noProof/>
                <w:webHidden/>
              </w:rPr>
              <w:fldChar w:fldCharType="end"/>
            </w:r>
          </w:hyperlink>
        </w:p>
        <w:p w:rsidRPr="0006639E" w:rsidR="0006639E" w:rsidRDefault="002A5AE4" w14:paraId="6039EA89" w14:textId="2164D448">
          <w:pPr>
            <w:pStyle w:val="TOC1"/>
            <w:tabs>
              <w:tab w:val="left" w:pos="660"/>
              <w:tab w:val="right" w:pos="9070"/>
            </w:tabs>
            <w:rPr>
              <w:rFonts w:asciiTheme="minorHAnsi" w:hAnsiTheme="minorHAnsi" w:eastAsiaTheme="minorEastAsia" w:cstheme="minorBidi"/>
              <w:noProof/>
              <w:lang w:val="es-EC"/>
            </w:rPr>
          </w:pPr>
          <w:hyperlink w:history="1" w:anchor="_Toc138515204">
            <w:r w:rsidRPr="0006639E" w:rsidR="0006639E">
              <w:rPr>
                <w:rStyle w:val="Hyperlink"/>
                <w:noProof/>
              </w:rPr>
              <w:t>3.1.</w:t>
            </w:r>
            <w:r w:rsidRPr="0006639E" w:rsidR="0006639E">
              <w:rPr>
                <w:rFonts w:asciiTheme="minorHAnsi" w:hAnsiTheme="minorHAnsi" w:eastAsiaTheme="minorEastAsia" w:cstheme="minorBidi"/>
                <w:noProof/>
                <w:lang w:val="es-EC"/>
              </w:rPr>
              <w:tab/>
            </w:r>
            <w:r w:rsidRPr="0006639E" w:rsidR="0006639E">
              <w:rPr>
                <w:rStyle w:val="Hyperlink"/>
                <w:noProof/>
              </w:rPr>
              <w:t>Objetivo General</w:t>
            </w:r>
            <w:r w:rsidRPr="0006639E" w:rsidR="0006639E">
              <w:rPr>
                <w:noProof/>
                <w:webHidden/>
              </w:rPr>
              <w:tab/>
            </w:r>
            <w:r w:rsidRPr="0006639E" w:rsidR="0006639E">
              <w:rPr>
                <w:noProof/>
                <w:webHidden/>
              </w:rPr>
              <w:fldChar w:fldCharType="begin"/>
            </w:r>
            <w:r w:rsidRPr="0006639E" w:rsidR="0006639E">
              <w:rPr>
                <w:noProof/>
                <w:webHidden/>
              </w:rPr>
              <w:instrText xml:space="preserve"> PAGEREF _Toc138515204 \h </w:instrText>
            </w:r>
            <w:r w:rsidRPr="0006639E" w:rsidR="0006639E">
              <w:rPr>
                <w:noProof/>
                <w:webHidden/>
              </w:rPr>
            </w:r>
            <w:r w:rsidRPr="0006639E" w:rsidR="0006639E">
              <w:rPr>
                <w:noProof/>
                <w:webHidden/>
              </w:rPr>
              <w:fldChar w:fldCharType="separate"/>
            </w:r>
            <w:r w:rsidRPr="0006639E" w:rsidR="0006639E">
              <w:rPr>
                <w:noProof/>
                <w:webHidden/>
              </w:rPr>
              <w:t>4</w:t>
            </w:r>
            <w:r w:rsidRPr="0006639E" w:rsidR="0006639E">
              <w:rPr>
                <w:noProof/>
                <w:webHidden/>
              </w:rPr>
              <w:fldChar w:fldCharType="end"/>
            </w:r>
          </w:hyperlink>
        </w:p>
        <w:p w:rsidRPr="0006639E" w:rsidR="0006639E" w:rsidRDefault="002A5AE4" w14:paraId="28E786C0" w14:textId="520D9032">
          <w:pPr>
            <w:pStyle w:val="TOC1"/>
            <w:tabs>
              <w:tab w:val="left" w:pos="660"/>
              <w:tab w:val="right" w:pos="9070"/>
            </w:tabs>
            <w:rPr>
              <w:rFonts w:asciiTheme="minorHAnsi" w:hAnsiTheme="minorHAnsi" w:eastAsiaTheme="minorEastAsia" w:cstheme="minorBidi"/>
              <w:noProof/>
              <w:lang w:val="es-EC"/>
            </w:rPr>
          </w:pPr>
          <w:hyperlink w:history="1" w:anchor="_Toc138515205">
            <w:r w:rsidRPr="0006639E" w:rsidR="0006639E">
              <w:rPr>
                <w:rStyle w:val="Hyperlink"/>
                <w:noProof/>
              </w:rPr>
              <w:t>3.2.</w:t>
            </w:r>
            <w:r w:rsidRPr="0006639E" w:rsidR="0006639E">
              <w:rPr>
                <w:rFonts w:asciiTheme="minorHAnsi" w:hAnsiTheme="minorHAnsi" w:eastAsiaTheme="minorEastAsia" w:cstheme="minorBidi"/>
                <w:noProof/>
                <w:lang w:val="es-EC"/>
              </w:rPr>
              <w:tab/>
            </w:r>
            <w:r w:rsidRPr="0006639E" w:rsidR="0006639E">
              <w:rPr>
                <w:rStyle w:val="Hyperlink"/>
                <w:noProof/>
              </w:rPr>
              <w:t>Objetivos Específicos</w:t>
            </w:r>
            <w:r w:rsidRPr="0006639E" w:rsidR="0006639E">
              <w:rPr>
                <w:noProof/>
                <w:webHidden/>
              </w:rPr>
              <w:tab/>
            </w:r>
            <w:r w:rsidRPr="0006639E" w:rsidR="0006639E">
              <w:rPr>
                <w:noProof/>
                <w:webHidden/>
              </w:rPr>
              <w:fldChar w:fldCharType="begin"/>
            </w:r>
            <w:r w:rsidRPr="0006639E" w:rsidR="0006639E">
              <w:rPr>
                <w:noProof/>
                <w:webHidden/>
              </w:rPr>
              <w:instrText xml:space="preserve"> PAGEREF _Toc138515205 \h </w:instrText>
            </w:r>
            <w:r w:rsidRPr="0006639E" w:rsidR="0006639E">
              <w:rPr>
                <w:noProof/>
                <w:webHidden/>
              </w:rPr>
            </w:r>
            <w:r w:rsidRPr="0006639E" w:rsidR="0006639E">
              <w:rPr>
                <w:noProof/>
                <w:webHidden/>
              </w:rPr>
              <w:fldChar w:fldCharType="separate"/>
            </w:r>
            <w:r w:rsidRPr="0006639E" w:rsidR="0006639E">
              <w:rPr>
                <w:noProof/>
                <w:webHidden/>
              </w:rPr>
              <w:t>4</w:t>
            </w:r>
            <w:r w:rsidRPr="0006639E" w:rsidR="0006639E">
              <w:rPr>
                <w:noProof/>
                <w:webHidden/>
              </w:rPr>
              <w:fldChar w:fldCharType="end"/>
            </w:r>
          </w:hyperlink>
        </w:p>
        <w:p w:rsidRPr="0006639E" w:rsidR="0006639E" w:rsidRDefault="002A5AE4" w14:paraId="55294CB0" w14:textId="335B9DA8">
          <w:pPr>
            <w:pStyle w:val="TOC1"/>
            <w:tabs>
              <w:tab w:val="left" w:pos="440"/>
              <w:tab w:val="right" w:pos="9070"/>
            </w:tabs>
            <w:rPr>
              <w:rFonts w:asciiTheme="minorHAnsi" w:hAnsiTheme="minorHAnsi" w:eastAsiaTheme="minorEastAsia" w:cstheme="minorBidi"/>
              <w:noProof/>
              <w:lang w:val="es-EC"/>
            </w:rPr>
          </w:pPr>
          <w:hyperlink w:history="1" w:anchor="_Toc138515206">
            <w:r w:rsidRPr="0006639E" w:rsidR="0006639E">
              <w:rPr>
                <w:rStyle w:val="Hyperlink"/>
                <w:noProof/>
              </w:rPr>
              <w:t>4.</w:t>
            </w:r>
            <w:r w:rsidRPr="0006639E" w:rsidR="0006639E">
              <w:rPr>
                <w:rFonts w:asciiTheme="minorHAnsi" w:hAnsiTheme="minorHAnsi" w:eastAsiaTheme="minorEastAsia" w:cstheme="minorBidi"/>
                <w:noProof/>
                <w:lang w:val="es-EC"/>
              </w:rPr>
              <w:tab/>
            </w:r>
            <w:r w:rsidRPr="0006639E" w:rsidR="0006639E">
              <w:rPr>
                <w:rStyle w:val="Hyperlink"/>
                <w:noProof/>
              </w:rPr>
              <w:t>Menú inventario</w:t>
            </w:r>
            <w:r w:rsidRPr="0006639E" w:rsidR="0006639E">
              <w:rPr>
                <w:noProof/>
                <w:webHidden/>
              </w:rPr>
              <w:tab/>
            </w:r>
            <w:r w:rsidRPr="0006639E" w:rsidR="0006639E">
              <w:rPr>
                <w:noProof/>
                <w:webHidden/>
              </w:rPr>
              <w:fldChar w:fldCharType="begin"/>
            </w:r>
            <w:r w:rsidRPr="0006639E" w:rsidR="0006639E">
              <w:rPr>
                <w:noProof/>
                <w:webHidden/>
              </w:rPr>
              <w:instrText xml:space="preserve"> PAGEREF _Toc138515206 \h </w:instrText>
            </w:r>
            <w:r w:rsidRPr="0006639E" w:rsidR="0006639E">
              <w:rPr>
                <w:noProof/>
                <w:webHidden/>
              </w:rPr>
            </w:r>
            <w:r w:rsidRPr="0006639E" w:rsidR="0006639E">
              <w:rPr>
                <w:noProof/>
                <w:webHidden/>
              </w:rPr>
              <w:fldChar w:fldCharType="separate"/>
            </w:r>
            <w:r w:rsidRPr="0006639E" w:rsidR="0006639E">
              <w:rPr>
                <w:noProof/>
                <w:webHidden/>
              </w:rPr>
              <w:t>5</w:t>
            </w:r>
            <w:r w:rsidRPr="0006639E" w:rsidR="0006639E">
              <w:rPr>
                <w:noProof/>
                <w:webHidden/>
              </w:rPr>
              <w:fldChar w:fldCharType="end"/>
            </w:r>
          </w:hyperlink>
        </w:p>
        <w:p w:rsidRPr="0006639E" w:rsidR="0006639E" w:rsidRDefault="002A5AE4" w14:paraId="2C6FED15" w14:textId="5E60DC1A">
          <w:pPr>
            <w:pStyle w:val="TOC1"/>
            <w:tabs>
              <w:tab w:val="left" w:pos="440"/>
              <w:tab w:val="right" w:pos="9070"/>
            </w:tabs>
            <w:rPr>
              <w:rFonts w:asciiTheme="minorHAnsi" w:hAnsiTheme="minorHAnsi" w:eastAsiaTheme="minorEastAsia" w:cstheme="minorBidi"/>
              <w:noProof/>
              <w:lang w:val="es-EC"/>
            </w:rPr>
          </w:pPr>
          <w:hyperlink w:history="1" w:anchor="_Toc138515207">
            <w:r w:rsidRPr="0006639E" w:rsidR="0006639E">
              <w:rPr>
                <w:rStyle w:val="Hyperlink"/>
                <w:noProof/>
              </w:rPr>
              <w:t>5.</w:t>
            </w:r>
            <w:r w:rsidRPr="0006639E" w:rsidR="0006639E">
              <w:rPr>
                <w:rFonts w:asciiTheme="minorHAnsi" w:hAnsiTheme="minorHAnsi" w:eastAsiaTheme="minorEastAsia" w:cstheme="minorBidi"/>
                <w:noProof/>
                <w:lang w:val="es-EC"/>
              </w:rPr>
              <w:tab/>
            </w:r>
            <w:r w:rsidRPr="0006639E" w:rsidR="0006639E">
              <w:rPr>
                <w:rStyle w:val="Hyperlink"/>
                <w:noProof/>
              </w:rPr>
              <w:t>Resultados Esperados</w:t>
            </w:r>
            <w:r w:rsidRPr="0006639E" w:rsidR="0006639E">
              <w:rPr>
                <w:noProof/>
                <w:webHidden/>
              </w:rPr>
              <w:tab/>
            </w:r>
            <w:r w:rsidRPr="0006639E" w:rsidR="0006639E">
              <w:rPr>
                <w:noProof/>
                <w:webHidden/>
              </w:rPr>
              <w:fldChar w:fldCharType="begin"/>
            </w:r>
            <w:r w:rsidRPr="0006639E" w:rsidR="0006639E">
              <w:rPr>
                <w:noProof/>
                <w:webHidden/>
              </w:rPr>
              <w:instrText xml:space="preserve"> PAGEREF _Toc138515207 \h </w:instrText>
            </w:r>
            <w:r w:rsidRPr="0006639E" w:rsidR="0006639E">
              <w:rPr>
                <w:noProof/>
                <w:webHidden/>
              </w:rPr>
            </w:r>
            <w:r w:rsidRPr="0006639E" w:rsidR="0006639E">
              <w:rPr>
                <w:noProof/>
                <w:webHidden/>
              </w:rPr>
              <w:fldChar w:fldCharType="separate"/>
            </w:r>
            <w:r w:rsidRPr="0006639E" w:rsidR="0006639E">
              <w:rPr>
                <w:noProof/>
                <w:webHidden/>
              </w:rPr>
              <w:t>5</w:t>
            </w:r>
            <w:r w:rsidRPr="0006639E" w:rsidR="0006639E">
              <w:rPr>
                <w:noProof/>
                <w:webHidden/>
              </w:rPr>
              <w:fldChar w:fldCharType="end"/>
            </w:r>
          </w:hyperlink>
        </w:p>
        <w:p w:rsidRPr="0006639E" w:rsidR="0006639E" w:rsidRDefault="002A5AE4" w14:paraId="5CE6FCBE" w14:textId="2D6EEEF9">
          <w:pPr>
            <w:pStyle w:val="TOC1"/>
            <w:tabs>
              <w:tab w:val="left" w:pos="440"/>
              <w:tab w:val="right" w:pos="9070"/>
            </w:tabs>
            <w:rPr>
              <w:rFonts w:asciiTheme="minorHAnsi" w:hAnsiTheme="minorHAnsi" w:eastAsiaTheme="minorEastAsia" w:cstheme="minorBidi"/>
              <w:noProof/>
              <w:lang w:val="es-EC"/>
            </w:rPr>
          </w:pPr>
          <w:hyperlink w:history="1" w:anchor="_Toc138515208">
            <w:r w:rsidRPr="0006639E" w:rsidR="0006639E">
              <w:rPr>
                <w:rStyle w:val="Hyperlink"/>
                <w:noProof/>
              </w:rPr>
              <w:t>6.</w:t>
            </w:r>
            <w:r w:rsidRPr="0006639E" w:rsidR="0006639E">
              <w:rPr>
                <w:rFonts w:asciiTheme="minorHAnsi" w:hAnsiTheme="minorHAnsi" w:eastAsiaTheme="minorEastAsia" w:cstheme="minorBidi"/>
                <w:noProof/>
                <w:lang w:val="es-EC"/>
              </w:rPr>
              <w:tab/>
            </w:r>
            <w:r w:rsidRPr="0006639E" w:rsidR="0006639E">
              <w:rPr>
                <w:rStyle w:val="Hyperlink"/>
                <w:noProof/>
              </w:rPr>
              <w:t>Bibliografía</w:t>
            </w:r>
            <w:r w:rsidRPr="0006639E" w:rsidR="0006639E">
              <w:rPr>
                <w:noProof/>
                <w:webHidden/>
              </w:rPr>
              <w:tab/>
            </w:r>
            <w:r w:rsidRPr="0006639E" w:rsidR="0006639E">
              <w:rPr>
                <w:noProof/>
                <w:webHidden/>
              </w:rPr>
              <w:fldChar w:fldCharType="begin"/>
            </w:r>
            <w:r w:rsidRPr="0006639E" w:rsidR="0006639E">
              <w:rPr>
                <w:noProof/>
                <w:webHidden/>
              </w:rPr>
              <w:instrText xml:space="preserve"> PAGEREF _Toc138515208 \h </w:instrText>
            </w:r>
            <w:r w:rsidRPr="0006639E" w:rsidR="0006639E">
              <w:rPr>
                <w:noProof/>
                <w:webHidden/>
              </w:rPr>
            </w:r>
            <w:r w:rsidRPr="0006639E" w:rsidR="0006639E">
              <w:rPr>
                <w:noProof/>
                <w:webHidden/>
              </w:rPr>
              <w:fldChar w:fldCharType="separate"/>
            </w:r>
            <w:r w:rsidRPr="0006639E" w:rsidR="0006639E">
              <w:rPr>
                <w:noProof/>
                <w:webHidden/>
              </w:rPr>
              <w:t>6</w:t>
            </w:r>
            <w:r w:rsidRPr="0006639E" w:rsidR="0006639E">
              <w:rPr>
                <w:noProof/>
                <w:webHidden/>
              </w:rPr>
              <w:fldChar w:fldCharType="end"/>
            </w:r>
          </w:hyperlink>
        </w:p>
        <w:p w:rsidRPr="00A04BBD" w:rsidR="0058717F" w:rsidP="0058717F" w:rsidRDefault="0058717F" w14:paraId="44E871BC" w14:textId="247AF51E">
          <w:pPr>
            <w:tabs>
              <w:tab w:val="right" w:pos="9025"/>
            </w:tabs>
            <w:spacing w:before="200" w:after="80"/>
            <w:rPr>
              <w:b/>
              <w:color w:val="000000"/>
              <w:lang w:val="es-EC"/>
            </w:rPr>
          </w:pPr>
          <w:r w:rsidRPr="0006639E">
            <w:rPr>
              <w:rFonts w:eastAsia="Arial"/>
              <w:b/>
              <w:bCs/>
              <w:sz w:val="24"/>
              <w:szCs w:val="24"/>
              <w:lang w:val="es" w:eastAsia="es-EC"/>
            </w:rPr>
            <w:fldChar w:fldCharType="end"/>
          </w:r>
        </w:p>
      </w:sdtContent>
    </w:sdt>
    <w:p w:rsidRPr="00A04BBD" w:rsidR="0058717F" w:rsidRDefault="0058717F" w14:paraId="144A5D23" w14:textId="77777777">
      <w:pPr>
        <w:ind w:left="101"/>
        <w:rPr>
          <w:b/>
          <w:spacing w:val="-1"/>
          <w:sz w:val="24"/>
          <w:szCs w:val="24"/>
          <w:lang w:val="es-EC"/>
        </w:rPr>
      </w:pPr>
    </w:p>
    <w:p w:rsidR="002D42A8" w:rsidP="002D42A8" w:rsidRDefault="002D42A8" w14:paraId="738610EB" w14:textId="77777777">
      <w:pPr>
        <w:rPr>
          <w:sz w:val="24"/>
          <w:szCs w:val="24"/>
          <w:lang w:val="es-EC"/>
        </w:rPr>
      </w:pPr>
    </w:p>
    <w:p w:rsidR="005A1DCC" w:rsidP="002D42A8" w:rsidRDefault="005A1DCC" w14:paraId="637805D2" w14:textId="77777777">
      <w:pPr>
        <w:rPr>
          <w:sz w:val="24"/>
          <w:szCs w:val="24"/>
          <w:lang w:val="es-EC"/>
        </w:rPr>
      </w:pPr>
    </w:p>
    <w:p w:rsidR="005A1DCC" w:rsidP="002D42A8" w:rsidRDefault="005A1DCC" w14:paraId="463F29E8" w14:textId="77777777">
      <w:pPr>
        <w:rPr>
          <w:sz w:val="24"/>
          <w:szCs w:val="24"/>
          <w:lang w:val="es-EC"/>
        </w:rPr>
      </w:pPr>
    </w:p>
    <w:p w:rsidR="005A1DCC" w:rsidP="002D42A8" w:rsidRDefault="005A1DCC" w14:paraId="3B7B4B86" w14:textId="31DD8BCB">
      <w:pPr>
        <w:rPr>
          <w:sz w:val="24"/>
          <w:szCs w:val="24"/>
          <w:lang w:val="es-EC"/>
        </w:rPr>
      </w:pPr>
    </w:p>
    <w:p w:rsidR="006B38B4" w:rsidP="002D42A8" w:rsidRDefault="006B38B4" w14:paraId="1B48B66D" w14:textId="4F8B389B">
      <w:pPr>
        <w:rPr>
          <w:sz w:val="24"/>
          <w:szCs w:val="24"/>
          <w:lang w:val="es-EC"/>
        </w:rPr>
      </w:pPr>
    </w:p>
    <w:p w:rsidR="006B38B4" w:rsidP="002D42A8" w:rsidRDefault="006B38B4" w14:paraId="2B077750" w14:textId="58790C35">
      <w:pPr>
        <w:rPr>
          <w:sz w:val="24"/>
          <w:szCs w:val="24"/>
          <w:lang w:val="es-EC"/>
        </w:rPr>
      </w:pPr>
    </w:p>
    <w:p w:rsidR="006B38B4" w:rsidP="002D42A8" w:rsidRDefault="006B38B4" w14:paraId="36D6266B" w14:textId="508CB68E">
      <w:pPr>
        <w:rPr>
          <w:sz w:val="24"/>
          <w:szCs w:val="24"/>
          <w:lang w:val="es-EC"/>
        </w:rPr>
      </w:pPr>
    </w:p>
    <w:p w:rsidR="006B38B4" w:rsidP="002D42A8" w:rsidRDefault="006B38B4" w14:paraId="41443DB4" w14:textId="71FFED3E">
      <w:pPr>
        <w:rPr>
          <w:sz w:val="24"/>
          <w:szCs w:val="24"/>
          <w:lang w:val="es-EC"/>
        </w:rPr>
      </w:pPr>
    </w:p>
    <w:p w:rsidR="006B38B4" w:rsidP="002D42A8" w:rsidRDefault="006B38B4" w14:paraId="023D4EFA" w14:textId="050B6C38">
      <w:pPr>
        <w:rPr>
          <w:sz w:val="24"/>
          <w:szCs w:val="24"/>
          <w:lang w:val="es-EC"/>
        </w:rPr>
      </w:pPr>
    </w:p>
    <w:p w:rsidR="006B38B4" w:rsidP="002D42A8" w:rsidRDefault="006B38B4" w14:paraId="224357F2" w14:textId="0C91A0D8">
      <w:pPr>
        <w:rPr>
          <w:sz w:val="24"/>
          <w:szCs w:val="24"/>
          <w:lang w:val="es-EC"/>
        </w:rPr>
      </w:pPr>
    </w:p>
    <w:p w:rsidR="006B38B4" w:rsidP="002D42A8" w:rsidRDefault="006B38B4" w14:paraId="49D44311" w14:textId="6F1DB508">
      <w:pPr>
        <w:rPr>
          <w:sz w:val="24"/>
          <w:szCs w:val="24"/>
          <w:lang w:val="es-EC"/>
        </w:rPr>
      </w:pPr>
    </w:p>
    <w:p w:rsidR="006B38B4" w:rsidP="002D42A8" w:rsidRDefault="006B38B4" w14:paraId="61B6F1EF" w14:textId="426C4BBF">
      <w:pPr>
        <w:rPr>
          <w:sz w:val="24"/>
          <w:szCs w:val="24"/>
          <w:lang w:val="es-EC"/>
        </w:rPr>
      </w:pPr>
    </w:p>
    <w:p w:rsidR="006B38B4" w:rsidP="002D42A8" w:rsidRDefault="006B38B4" w14:paraId="4FA2A3C5" w14:textId="2D719E0D">
      <w:pPr>
        <w:rPr>
          <w:sz w:val="24"/>
          <w:szCs w:val="24"/>
          <w:lang w:val="es-EC"/>
        </w:rPr>
      </w:pPr>
    </w:p>
    <w:p w:rsidR="006B38B4" w:rsidP="002D42A8" w:rsidRDefault="006B38B4" w14:paraId="7AC91842" w14:textId="0FB49D62">
      <w:pPr>
        <w:rPr>
          <w:sz w:val="24"/>
          <w:szCs w:val="24"/>
          <w:lang w:val="es-EC"/>
        </w:rPr>
      </w:pPr>
    </w:p>
    <w:p w:rsidR="006B38B4" w:rsidP="002D42A8" w:rsidRDefault="006B38B4" w14:paraId="1F066064" w14:textId="52ACA11D">
      <w:pPr>
        <w:rPr>
          <w:sz w:val="24"/>
          <w:szCs w:val="24"/>
          <w:lang w:val="es-EC"/>
        </w:rPr>
      </w:pPr>
    </w:p>
    <w:p w:rsidR="006B38B4" w:rsidP="002D42A8" w:rsidRDefault="006B38B4" w14:paraId="43ADA5A2" w14:textId="77B8185B">
      <w:pPr>
        <w:rPr>
          <w:sz w:val="24"/>
          <w:szCs w:val="24"/>
          <w:lang w:val="es-EC"/>
        </w:rPr>
      </w:pPr>
    </w:p>
    <w:p w:rsidR="006B38B4" w:rsidP="002D42A8" w:rsidRDefault="006B38B4" w14:paraId="6C8B5976" w14:textId="38F3EE31">
      <w:pPr>
        <w:rPr>
          <w:sz w:val="24"/>
          <w:szCs w:val="24"/>
          <w:lang w:val="es-EC"/>
        </w:rPr>
      </w:pPr>
    </w:p>
    <w:p w:rsidR="006B38B4" w:rsidP="002D42A8" w:rsidRDefault="006B38B4" w14:paraId="01059E0E" w14:textId="4F8D20CE">
      <w:pPr>
        <w:rPr>
          <w:sz w:val="24"/>
          <w:szCs w:val="24"/>
          <w:lang w:val="es-EC"/>
        </w:rPr>
      </w:pPr>
    </w:p>
    <w:p w:rsidR="006B38B4" w:rsidP="002D42A8" w:rsidRDefault="006B38B4" w14:paraId="74304EA2" w14:textId="7C45934F">
      <w:pPr>
        <w:rPr>
          <w:sz w:val="24"/>
          <w:szCs w:val="24"/>
          <w:lang w:val="es-EC"/>
        </w:rPr>
      </w:pPr>
    </w:p>
    <w:p w:rsidR="006B38B4" w:rsidP="002D42A8" w:rsidRDefault="006B38B4" w14:paraId="143144A6" w14:textId="41234D07">
      <w:pPr>
        <w:rPr>
          <w:sz w:val="24"/>
          <w:szCs w:val="24"/>
          <w:lang w:val="es-EC"/>
        </w:rPr>
      </w:pPr>
    </w:p>
    <w:p w:rsidR="006B38B4" w:rsidP="002D42A8" w:rsidRDefault="006B38B4" w14:paraId="024ECC48" w14:textId="23FF8541">
      <w:pPr>
        <w:rPr>
          <w:sz w:val="24"/>
          <w:szCs w:val="24"/>
          <w:lang w:val="es-EC"/>
        </w:rPr>
      </w:pPr>
    </w:p>
    <w:p w:rsidR="006B38B4" w:rsidP="002D42A8" w:rsidRDefault="006B38B4" w14:paraId="1CA7D0B4" w14:textId="6CFE5BCF">
      <w:pPr>
        <w:rPr>
          <w:sz w:val="24"/>
          <w:szCs w:val="24"/>
          <w:lang w:val="es-EC"/>
        </w:rPr>
      </w:pPr>
    </w:p>
    <w:p w:rsidR="006B38B4" w:rsidP="002D42A8" w:rsidRDefault="006B38B4" w14:paraId="75150CE8" w14:textId="439D1219">
      <w:pPr>
        <w:rPr>
          <w:sz w:val="24"/>
          <w:szCs w:val="24"/>
          <w:lang w:val="es-EC"/>
        </w:rPr>
      </w:pPr>
    </w:p>
    <w:p w:rsidR="006B38B4" w:rsidP="002D42A8" w:rsidRDefault="006B38B4" w14:paraId="7BCC1F9F" w14:textId="60E60F18">
      <w:pPr>
        <w:rPr>
          <w:sz w:val="24"/>
          <w:szCs w:val="24"/>
          <w:lang w:val="es-EC"/>
        </w:rPr>
      </w:pPr>
    </w:p>
    <w:p w:rsidR="006B38B4" w:rsidP="002D42A8" w:rsidRDefault="006B38B4" w14:paraId="74DE0121" w14:textId="03DE4108">
      <w:pPr>
        <w:rPr>
          <w:sz w:val="24"/>
          <w:szCs w:val="24"/>
          <w:lang w:val="es-EC"/>
        </w:rPr>
      </w:pPr>
    </w:p>
    <w:p w:rsidR="006B38B4" w:rsidP="002D42A8" w:rsidRDefault="006B38B4" w14:paraId="00719512" w14:textId="207079C1">
      <w:pPr>
        <w:rPr>
          <w:sz w:val="24"/>
          <w:szCs w:val="24"/>
          <w:lang w:val="es-EC"/>
        </w:rPr>
      </w:pPr>
    </w:p>
    <w:p w:rsidR="006B38B4" w:rsidP="002D42A8" w:rsidRDefault="006B38B4" w14:paraId="15FBAD05" w14:textId="77777777">
      <w:pPr>
        <w:rPr>
          <w:sz w:val="24"/>
          <w:szCs w:val="24"/>
          <w:lang w:val="es-EC"/>
        </w:rPr>
      </w:pPr>
    </w:p>
    <w:p w:rsidR="005A1DCC" w:rsidP="002D42A8" w:rsidRDefault="005A1DCC" w14:paraId="3A0FF5F2" w14:textId="77777777">
      <w:pPr>
        <w:rPr>
          <w:sz w:val="24"/>
          <w:szCs w:val="24"/>
          <w:lang w:val="es-EC"/>
        </w:rPr>
      </w:pPr>
    </w:p>
    <w:p w:rsidRPr="00860066" w:rsidR="005A1DCC" w:rsidP="00860066" w:rsidRDefault="005A1DCC" w14:paraId="5630AD66" w14:textId="77777777">
      <w:pPr>
        <w:ind w:right="8" w:firstLine="720"/>
        <w:rPr>
          <w:rFonts w:ascii="Arial" w:hAnsi="Arial" w:cs="Arial"/>
          <w:sz w:val="22"/>
          <w:szCs w:val="22"/>
          <w:lang w:val="es-EC"/>
        </w:rPr>
      </w:pPr>
    </w:p>
    <w:p w:rsidRPr="006B38B4" w:rsidR="002D42A8" w:rsidP="00860066" w:rsidRDefault="002D42A8" w14:paraId="218C1D73" w14:textId="77777777">
      <w:pPr>
        <w:pStyle w:val="ListParagraph"/>
        <w:keepNext/>
        <w:keepLines/>
        <w:numPr>
          <w:ilvl w:val="0"/>
          <w:numId w:val="22"/>
        </w:numPr>
        <w:spacing w:line="480" w:lineRule="auto"/>
        <w:ind w:right="8"/>
        <w:outlineLvl w:val="0"/>
        <w:rPr>
          <w:rFonts w:eastAsia="Arial"/>
          <w:b/>
          <w:sz w:val="24"/>
          <w:szCs w:val="24"/>
          <w:lang w:val="es" w:eastAsia="es-EC"/>
        </w:rPr>
      </w:pPr>
      <w:bookmarkStart w:name="_Toc138515199" w:id="0"/>
      <w:r w:rsidRPr="006B38B4">
        <w:rPr>
          <w:rFonts w:eastAsia="Arial"/>
          <w:b/>
          <w:bCs/>
          <w:sz w:val="24"/>
          <w:szCs w:val="24"/>
          <w:lang w:val="es" w:eastAsia="es-EC"/>
        </w:rPr>
        <w:t>Introducción</w:t>
      </w:r>
      <w:bookmarkEnd w:id="0"/>
    </w:p>
    <w:p w:rsidRPr="006B38B4" w:rsidR="00F96199" w:rsidP="00370668" w:rsidRDefault="3E872914" w14:paraId="4FF142F4" w14:textId="2BCC7F1D">
      <w:pPr>
        <w:spacing w:line="360" w:lineRule="auto"/>
        <w:ind w:right="6" w:firstLine="720"/>
        <w:rPr>
          <w:rFonts w:eastAsia="Arial"/>
          <w:sz w:val="24"/>
          <w:szCs w:val="24"/>
          <w:lang w:val="es" w:eastAsia="es-EC"/>
        </w:rPr>
      </w:pPr>
      <w:r w:rsidRPr="006B38B4">
        <w:rPr>
          <w:sz w:val="24"/>
          <w:szCs w:val="24"/>
          <w:lang w:val="es"/>
        </w:rPr>
        <w:t>El pan es el alimento más consumido del Ecuador sin importar el aumento de su precio, pero no solo es por su sabor, textura y aroma, el pan como la mayoría de los alimentos nos recuerdan algo, por ejemplo, en mi caso, recuerdo claramente cuando en mi pueblo Puellaro mi tía abuela M</w:t>
      </w:r>
      <w:r w:rsidRPr="006B38B4" w:rsidR="00370668">
        <w:rPr>
          <w:sz w:val="24"/>
          <w:szCs w:val="24"/>
          <w:lang w:val="es"/>
        </w:rPr>
        <w:t>a</w:t>
      </w:r>
      <w:r w:rsidRPr="006B38B4">
        <w:rPr>
          <w:sz w:val="24"/>
          <w:szCs w:val="24"/>
          <w:lang w:val="es"/>
        </w:rPr>
        <w:t xml:space="preserve">ruja preparaba una cantidad enorme de pan los domingos cuando la visitábamos, solía preparar empanadas de queso, carne o de pollo y pan de dulce, el aroma era lo más exquisito. Enseñaba a todos en la familia a hacer las diferentes formas de la masa, para luego hornearla y comerlo con leche bien caliente.   </w:t>
      </w:r>
    </w:p>
    <w:p w:rsidRPr="006B38B4" w:rsidR="00F96199" w:rsidP="00991B54" w:rsidRDefault="3E872914" w14:paraId="61829076" w14:textId="05C0F750">
      <w:pPr>
        <w:spacing w:line="360" w:lineRule="auto"/>
        <w:ind w:right="8" w:firstLine="720"/>
        <w:rPr>
          <w:rFonts w:eastAsia="Arial"/>
          <w:sz w:val="24"/>
          <w:szCs w:val="24"/>
          <w:lang w:val="es" w:eastAsia="es-EC"/>
        </w:rPr>
      </w:pPr>
      <w:r w:rsidRPr="006B38B4">
        <w:rPr>
          <w:sz w:val="24"/>
          <w:szCs w:val="24"/>
          <w:lang w:val="es"/>
        </w:rPr>
        <w:t xml:space="preserve"> </w:t>
      </w:r>
      <w:r w:rsidRPr="006B38B4" w:rsidR="5FB8E89D">
        <w:rPr>
          <w:sz w:val="24"/>
          <w:szCs w:val="24"/>
          <w:lang w:val="es"/>
        </w:rPr>
        <w:t xml:space="preserve">  </w:t>
      </w:r>
      <w:r w:rsidRPr="006B38B4" w:rsidR="004C1599">
        <w:rPr>
          <w:rFonts w:eastAsia="Arial"/>
          <w:sz w:val="24"/>
          <w:szCs w:val="24"/>
          <w:lang w:val="es" w:eastAsia="es-EC"/>
        </w:rPr>
        <w:t xml:space="preserve"> </w:t>
      </w:r>
    </w:p>
    <w:p w:rsidRPr="006B38B4" w:rsidR="004C1599" w:rsidP="00370668" w:rsidRDefault="00370668" w14:paraId="2BA226A1" w14:textId="6A7344DB">
      <w:pPr>
        <w:spacing w:line="360" w:lineRule="auto"/>
        <w:ind w:right="6" w:firstLine="720"/>
        <w:rPr>
          <w:sz w:val="24"/>
          <w:szCs w:val="24"/>
          <w:lang w:val="es-EC"/>
        </w:rPr>
      </w:pPr>
      <w:r w:rsidRPr="006B38B4">
        <w:rPr>
          <w:sz w:val="24"/>
          <w:szCs w:val="24"/>
          <w:lang w:val="es-EC"/>
        </w:rPr>
        <w:t>Considerando más de una experiencia de los ecuatorianos sobre dicho alimento, es uno de los más importantes en el desayuno, tomando en consideración que el pan puede ser consumido en cualquier hora del día acompañado de varios tipos de bebidas, plátano, sanguches y entre otras presentaciones.</w:t>
      </w:r>
    </w:p>
    <w:p w:rsidRPr="006B38B4" w:rsidR="00370668" w:rsidP="00860066" w:rsidRDefault="00370668" w14:paraId="2CB4E6CB" w14:textId="77777777">
      <w:pPr>
        <w:spacing w:line="360" w:lineRule="auto"/>
        <w:ind w:right="8" w:firstLine="720"/>
        <w:rPr>
          <w:rFonts w:eastAsia="Arial"/>
          <w:sz w:val="24"/>
          <w:szCs w:val="24"/>
          <w:lang w:val="es-EC" w:eastAsia="es-EC"/>
        </w:rPr>
      </w:pPr>
    </w:p>
    <w:p w:rsidRPr="006B38B4" w:rsidR="006B38B4" w:rsidP="006B38B4" w:rsidRDefault="00370668" w14:paraId="635320FA" w14:textId="1FEDE47E">
      <w:pPr>
        <w:spacing w:line="360" w:lineRule="auto"/>
        <w:ind w:right="8" w:firstLine="720"/>
        <w:rPr>
          <w:rFonts w:eastAsia="Arial"/>
          <w:sz w:val="24"/>
          <w:szCs w:val="24"/>
          <w:lang w:val="es" w:eastAsia="es-EC"/>
        </w:rPr>
      </w:pPr>
      <w:r w:rsidRPr="006B38B4">
        <w:rPr>
          <w:rFonts w:eastAsia="Arial"/>
          <w:sz w:val="24"/>
          <w:szCs w:val="24"/>
          <w:lang w:val="es" w:eastAsia="es-EC"/>
        </w:rPr>
        <w:t>Cada parte del Ecuador produce su propio pan y justamente es esto lo que lo hace tan especial y único ya que dependiendo de la región se usan diferentes ingredientes y hasta la forma de prepararlo es distinta. (Diana Ramírez R)</w:t>
      </w:r>
    </w:p>
    <w:p w:rsidRPr="006B38B4" w:rsidR="00CA4D1A" w:rsidP="00370668" w:rsidRDefault="00CA4D1A" w14:paraId="0DE4B5B7" w14:textId="77777777">
      <w:pPr>
        <w:spacing w:line="360" w:lineRule="auto"/>
        <w:ind w:right="8"/>
        <w:rPr>
          <w:rFonts w:eastAsia="Arial"/>
          <w:sz w:val="24"/>
          <w:szCs w:val="24"/>
          <w:lang w:val="es" w:eastAsia="es-EC"/>
        </w:rPr>
      </w:pPr>
    </w:p>
    <w:p w:rsidRPr="006B38B4" w:rsidR="002D42A8" w:rsidP="00860066" w:rsidRDefault="002D42A8" w14:paraId="1CDFE512" w14:textId="77777777">
      <w:pPr>
        <w:pStyle w:val="ListParagraph"/>
        <w:keepNext/>
        <w:keepLines/>
        <w:numPr>
          <w:ilvl w:val="0"/>
          <w:numId w:val="22"/>
        </w:numPr>
        <w:spacing w:line="480" w:lineRule="auto"/>
        <w:ind w:right="8"/>
        <w:outlineLvl w:val="0"/>
        <w:rPr>
          <w:rFonts w:eastAsia="Arial"/>
          <w:b/>
          <w:sz w:val="24"/>
          <w:szCs w:val="24"/>
          <w:lang w:val="es" w:eastAsia="es-EC"/>
        </w:rPr>
      </w:pPr>
      <w:bookmarkStart w:name="_74arl15yjhqi" w:colFirst="0" w:colLast="0" w:id="1"/>
      <w:bookmarkEnd w:id="1"/>
      <w:r w:rsidRPr="006B38B4">
        <w:rPr>
          <w:rFonts w:eastAsia="Arial"/>
          <w:b/>
          <w:sz w:val="24"/>
          <w:szCs w:val="24"/>
          <w:lang w:val="es" w:eastAsia="es-EC"/>
        </w:rPr>
        <w:t xml:space="preserve">    </w:t>
      </w:r>
      <w:bookmarkStart w:name="_Toc138515200" w:id="2"/>
      <w:r w:rsidRPr="006B38B4">
        <w:rPr>
          <w:rFonts w:eastAsia="Arial"/>
          <w:b/>
          <w:sz w:val="24"/>
          <w:szCs w:val="24"/>
          <w:lang w:val="es" w:eastAsia="es-EC"/>
        </w:rPr>
        <w:t>Planteamiento del trabajo</w:t>
      </w:r>
      <w:bookmarkEnd w:id="2"/>
    </w:p>
    <w:p w:rsidRPr="006B38B4" w:rsidR="002D42A8" w:rsidP="00860066" w:rsidRDefault="002D42A8" w14:paraId="30C5D3FB" w14:textId="77777777">
      <w:pPr>
        <w:pStyle w:val="ListParagraph"/>
        <w:keepNext/>
        <w:keepLines/>
        <w:numPr>
          <w:ilvl w:val="1"/>
          <w:numId w:val="22"/>
        </w:numPr>
        <w:spacing w:line="480" w:lineRule="auto"/>
        <w:ind w:right="8"/>
        <w:outlineLvl w:val="0"/>
        <w:rPr>
          <w:rFonts w:eastAsia="Arial"/>
          <w:b/>
          <w:sz w:val="24"/>
          <w:szCs w:val="24"/>
          <w:lang w:val="es" w:eastAsia="es-EC"/>
        </w:rPr>
      </w:pPr>
      <w:bookmarkStart w:name="_v7052r7gbr9h" w:colFirst="0" w:colLast="0" w:id="3"/>
      <w:bookmarkStart w:name="_Toc138515201" w:id="4"/>
      <w:bookmarkEnd w:id="3"/>
      <w:r w:rsidRPr="006B38B4">
        <w:rPr>
          <w:rFonts w:eastAsia="Arial"/>
          <w:b/>
          <w:sz w:val="24"/>
          <w:szCs w:val="24"/>
          <w:lang w:val="es" w:eastAsia="es-EC"/>
        </w:rPr>
        <w:t>Formulación del problema</w:t>
      </w:r>
      <w:bookmarkEnd w:id="4"/>
    </w:p>
    <w:p w:rsidRPr="006B38B4" w:rsidR="006B38B4" w:rsidP="006B38B4" w:rsidRDefault="00121058" w14:paraId="6D6C9BB5" w14:textId="7CFA0832">
      <w:pPr>
        <w:spacing w:line="360" w:lineRule="auto"/>
        <w:ind w:left="1133" w:right="8" w:firstLine="720"/>
        <w:rPr>
          <w:rFonts w:eastAsia="Arial"/>
          <w:sz w:val="24"/>
          <w:szCs w:val="24"/>
          <w:lang w:val="es" w:eastAsia="es-EC"/>
        </w:rPr>
      </w:pPr>
      <w:r w:rsidRPr="006B38B4">
        <w:rPr>
          <w:rFonts w:eastAsia="Arial"/>
          <w:sz w:val="24"/>
          <w:szCs w:val="24"/>
          <w:lang w:val="es" w:eastAsia="es-EC"/>
        </w:rPr>
        <w:t>Según el Instituto Nacional de Estadística y Censos (INEC) En volumen, de todos los alimentos que compra un hogar, el pan es el de mayor consumo con</w:t>
      </w:r>
      <w:r w:rsidR="006B38B4">
        <w:rPr>
          <w:rFonts w:eastAsia="Arial"/>
          <w:sz w:val="24"/>
          <w:szCs w:val="24"/>
          <w:lang w:val="es" w:eastAsia="es-EC"/>
        </w:rPr>
        <w:t xml:space="preserve"> </w:t>
      </w:r>
      <w:r w:rsidRPr="006B38B4">
        <w:rPr>
          <w:rFonts w:eastAsia="Arial"/>
          <w:sz w:val="24"/>
          <w:szCs w:val="24"/>
          <w:lang w:val="es" w:eastAsia="es-EC"/>
        </w:rPr>
        <w:t>un peso del 6% para una familia con los ingresos más bajos y del 5% para un hogar de clase alta. Si bien el consumo es casi similar entre las familias del país, al ver el gasto diario se ve que es más representativo en una familia de bajos ingresos.</w:t>
      </w:r>
    </w:p>
    <w:p w:rsidRPr="006B38B4" w:rsidR="006B38B4" w:rsidP="006B38B4" w:rsidRDefault="006B38B4" w14:paraId="2DCC36A7" w14:textId="77777777">
      <w:pPr>
        <w:spacing w:line="360" w:lineRule="auto"/>
        <w:ind w:left="1133" w:right="8" w:firstLine="720"/>
        <w:rPr>
          <w:rFonts w:eastAsia="Arial"/>
          <w:sz w:val="24"/>
          <w:szCs w:val="24"/>
          <w:lang w:val="es" w:eastAsia="es-EC"/>
        </w:rPr>
      </w:pPr>
    </w:p>
    <w:p w:rsidR="002D42A8" w:rsidP="006B38B4" w:rsidRDefault="00121058" w14:paraId="6B62F1B3" w14:textId="1F195E47">
      <w:pPr>
        <w:spacing w:line="360" w:lineRule="auto"/>
        <w:ind w:left="1133" w:right="8" w:firstLine="720"/>
        <w:rPr>
          <w:rFonts w:eastAsia="Arial"/>
          <w:sz w:val="24"/>
          <w:szCs w:val="24"/>
          <w:lang w:val="es" w:eastAsia="es-EC"/>
        </w:rPr>
      </w:pPr>
      <w:r w:rsidRPr="006B38B4">
        <w:rPr>
          <w:rFonts w:eastAsia="Arial"/>
          <w:sz w:val="24"/>
          <w:szCs w:val="24"/>
          <w:lang w:val="es" w:eastAsia="es-EC"/>
        </w:rPr>
        <w:t>Para una familia pobre, el consumo de pan representa el 26% de sus gastos; mientras tanto, en una familia de clase alta pesa menos del 1%.</w:t>
      </w:r>
    </w:p>
    <w:p w:rsidR="006B38B4" w:rsidP="006B38B4" w:rsidRDefault="006B38B4" w14:paraId="2B4283DD" w14:textId="31C9865C">
      <w:pPr>
        <w:spacing w:line="360" w:lineRule="auto"/>
        <w:ind w:left="1133" w:right="8" w:firstLine="720"/>
        <w:rPr>
          <w:rFonts w:eastAsia="Arial"/>
          <w:sz w:val="24"/>
          <w:szCs w:val="24"/>
          <w:lang w:val="es" w:eastAsia="es-EC"/>
        </w:rPr>
      </w:pPr>
    </w:p>
    <w:p w:rsidRPr="006B38B4" w:rsidR="006B38B4" w:rsidP="006B38B4" w:rsidRDefault="006B38B4" w14:paraId="1B343F6E" w14:textId="77777777">
      <w:pPr>
        <w:spacing w:line="360" w:lineRule="auto"/>
        <w:ind w:left="1133" w:right="8" w:firstLine="720"/>
        <w:rPr>
          <w:rFonts w:eastAsia="Arial"/>
          <w:sz w:val="24"/>
          <w:szCs w:val="24"/>
          <w:lang w:val="es-EC" w:eastAsia="es-EC"/>
        </w:rPr>
      </w:pPr>
    </w:p>
    <w:p w:rsidRPr="006B38B4" w:rsidR="00121058" w:rsidP="00860066" w:rsidRDefault="00121058" w14:paraId="5073B0F0" w14:textId="77777777">
      <w:pPr>
        <w:spacing w:line="360" w:lineRule="auto"/>
        <w:ind w:left="1133" w:right="8" w:firstLine="720"/>
        <w:rPr>
          <w:rFonts w:eastAsia="Arial"/>
          <w:sz w:val="24"/>
          <w:szCs w:val="24"/>
          <w:lang w:val="es" w:eastAsia="es-EC"/>
        </w:rPr>
      </w:pPr>
    </w:p>
    <w:p w:rsidRPr="006B38B4" w:rsidR="00121058" w:rsidP="006B38B4" w:rsidRDefault="00121058" w14:paraId="4B74D1B0" w14:textId="33F27AA2">
      <w:pPr>
        <w:spacing w:line="360" w:lineRule="auto"/>
        <w:ind w:left="1133" w:right="8" w:firstLine="720"/>
        <w:rPr>
          <w:rFonts w:eastAsia="Arial"/>
          <w:sz w:val="24"/>
          <w:szCs w:val="24"/>
          <w:lang w:val="es" w:eastAsia="es-EC"/>
        </w:rPr>
      </w:pPr>
      <w:r w:rsidRPr="006B38B4">
        <w:rPr>
          <w:rFonts w:eastAsia="Arial"/>
          <w:sz w:val="24"/>
          <w:szCs w:val="24"/>
          <w:lang w:val="es" w:eastAsia="es-EC"/>
        </w:rPr>
        <w:t xml:space="preserve">Gracias al avance tecnológico, nos facilita en los negocios a llevar de una manera digital la organización de inventario de </w:t>
      </w:r>
      <w:r w:rsidRPr="006B38B4" w:rsidR="009D20BA">
        <w:rPr>
          <w:rFonts w:eastAsia="Arial"/>
          <w:sz w:val="24"/>
          <w:szCs w:val="24"/>
          <w:lang w:val="es" w:eastAsia="es-EC"/>
        </w:rPr>
        <w:t xml:space="preserve">los productos del negocio que se lleva a cabo. </w:t>
      </w:r>
      <w:r w:rsidRPr="006B38B4">
        <w:rPr>
          <w:rFonts w:eastAsia="Arial"/>
          <w:sz w:val="24"/>
          <w:szCs w:val="24"/>
          <w:lang w:val="es" w:eastAsia="es-EC"/>
        </w:rPr>
        <w:t xml:space="preserve"> </w:t>
      </w:r>
    </w:p>
    <w:p w:rsidRPr="006B38B4" w:rsidR="006B38B4" w:rsidP="006B38B4" w:rsidRDefault="006B38B4" w14:paraId="78575910" w14:textId="77777777">
      <w:pPr>
        <w:spacing w:line="360" w:lineRule="auto"/>
        <w:ind w:left="1133" w:right="8" w:firstLine="720"/>
        <w:rPr>
          <w:rFonts w:eastAsia="Arial"/>
          <w:sz w:val="24"/>
          <w:szCs w:val="24"/>
          <w:lang w:val="es" w:eastAsia="es-EC"/>
        </w:rPr>
      </w:pPr>
    </w:p>
    <w:p w:rsidRPr="006B38B4" w:rsidR="00121058" w:rsidP="009D20BA" w:rsidRDefault="00121058" w14:paraId="1707AD91" w14:textId="3F76354B">
      <w:pPr>
        <w:spacing w:line="360" w:lineRule="auto"/>
        <w:ind w:left="1133" w:right="8" w:firstLine="720"/>
        <w:rPr>
          <w:rFonts w:eastAsia="Arial"/>
          <w:sz w:val="24"/>
          <w:szCs w:val="24"/>
          <w:lang w:val="es" w:eastAsia="es-EC"/>
        </w:rPr>
      </w:pPr>
      <w:r w:rsidRPr="006B38B4">
        <w:rPr>
          <w:rFonts w:eastAsia="Arial"/>
          <w:sz w:val="24"/>
          <w:szCs w:val="24"/>
          <w:lang w:val="es" w:eastAsia="es-EC"/>
        </w:rPr>
        <w:t xml:space="preserve">La dueña de la panadería “Pancito Dulce” </w:t>
      </w:r>
      <w:r w:rsidRPr="006B38B4" w:rsidR="009D20BA">
        <w:rPr>
          <w:rFonts w:eastAsia="Arial"/>
          <w:sz w:val="24"/>
          <w:szCs w:val="24"/>
          <w:lang w:val="es" w:eastAsia="es-EC"/>
        </w:rPr>
        <w:t xml:space="preserve">realiza su inventario de manera manual, esto hace que le lleve demasiado tiempo considerando que también ocupa su tiempo en atender a sus clientes y en la suavización de elaboración de los diferentes productos de su panadería. Debido a que se le dificulta realizar todo de manera manual </w:t>
      </w:r>
      <w:r w:rsidRPr="006B38B4">
        <w:rPr>
          <w:sz w:val="24"/>
          <w:szCs w:val="24"/>
          <w:lang w:val="es-ES"/>
        </w:rPr>
        <w:t xml:space="preserve">solicita una aplicación web que permita </w:t>
      </w:r>
      <w:r w:rsidRPr="006B38B4" w:rsidR="00991B54">
        <w:rPr>
          <w:sz w:val="24"/>
          <w:szCs w:val="24"/>
          <w:lang w:val="es-ES"/>
        </w:rPr>
        <w:t xml:space="preserve">realizar el ingreso de inventario y productos de manera digital, para así facilitar su trabajo. </w:t>
      </w:r>
    </w:p>
    <w:p w:rsidRPr="006B38B4" w:rsidR="00723804" w:rsidP="00991B54" w:rsidRDefault="00723804" w14:paraId="02F2C34E" w14:textId="77777777">
      <w:pPr>
        <w:spacing w:line="360" w:lineRule="auto"/>
        <w:ind w:right="8"/>
        <w:rPr>
          <w:rFonts w:eastAsia="Arial"/>
          <w:sz w:val="24"/>
          <w:szCs w:val="24"/>
          <w:lang w:val="es" w:eastAsia="es-EC"/>
        </w:rPr>
      </w:pPr>
    </w:p>
    <w:p w:rsidRPr="006B38B4" w:rsidR="002D42A8" w:rsidP="00723804" w:rsidRDefault="002D42A8" w14:paraId="5E052FC3" w14:textId="77777777">
      <w:pPr>
        <w:pStyle w:val="ListParagraph"/>
        <w:keepNext/>
        <w:keepLines/>
        <w:numPr>
          <w:ilvl w:val="1"/>
          <w:numId w:val="22"/>
        </w:numPr>
        <w:spacing w:line="480" w:lineRule="auto"/>
        <w:ind w:right="8"/>
        <w:outlineLvl w:val="0"/>
        <w:rPr>
          <w:rFonts w:eastAsia="Arial"/>
          <w:b/>
          <w:sz w:val="24"/>
          <w:szCs w:val="24"/>
          <w:lang w:val="es" w:eastAsia="es-EC"/>
        </w:rPr>
      </w:pPr>
      <w:bookmarkStart w:name="_7c5atpctnru" w:colFirst="0" w:colLast="0" w:id="5"/>
      <w:bookmarkStart w:name="_Toc138515202" w:id="6"/>
      <w:bookmarkEnd w:id="5"/>
      <w:r w:rsidRPr="006B38B4">
        <w:rPr>
          <w:rFonts w:eastAsia="Arial"/>
          <w:b/>
          <w:sz w:val="24"/>
          <w:szCs w:val="24"/>
          <w:lang w:val="es" w:eastAsia="es-EC"/>
        </w:rPr>
        <w:t>Justificación</w:t>
      </w:r>
      <w:bookmarkEnd w:id="6"/>
    </w:p>
    <w:p w:rsidRPr="006B38B4" w:rsidR="00991B54" w:rsidP="00860066" w:rsidRDefault="00991B54" w14:paraId="44FADCA9" w14:textId="2F1764BA">
      <w:pPr>
        <w:spacing w:line="360" w:lineRule="auto"/>
        <w:ind w:left="1133" w:right="8" w:firstLine="720"/>
        <w:rPr>
          <w:rFonts w:eastAsia="Arial"/>
          <w:sz w:val="24"/>
          <w:szCs w:val="24"/>
          <w:lang w:val="es" w:eastAsia="es-EC"/>
        </w:rPr>
      </w:pPr>
      <w:r w:rsidRPr="006B38B4">
        <w:rPr>
          <w:rFonts w:eastAsia="Arial"/>
          <w:sz w:val="24"/>
          <w:szCs w:val="24"/>
          <w:lang w:val="es" w:eastAsia="es-EC"/>
        </w:rPr>
        <w:t xml:space="preserve">Con el aplicativo web se </w:t>
      </w:r>
      <w:r w:rsidRPr="006B38B4" w:rsidR="009A2D03">
        <w:rPr>
          <w:rFonts w:eastAsia="Arial"/>
          <w:sz w:val="24"/>
          <w:szCs w:val="24"/>
          <w:lang w:val="es" w:eastAsia="es-EC"/>
        </w:rPr>
        <w:t>logrará</w:t>
      </w:r>
      <w:r w:rsidRPr="006B38B4">
        <w:rPr>
          <w:rFonts w:eastAsia="Arial"/>
          <w:sz w:val="24"/>
          <w:szCs w:val="24"/>
          <w:lang w:val="es" w:eastAsia="es-EC"/>
        </w:rPr>
        <w:t xml:space="preserve"> reducir una gran cantidad de tiempo perdido en la realización del inventario de manera manual, alcanzando así </w:t>
      </w:r>
      <w:r w:rsidRPr="006B38B4" w:rsidR="009A2D03">
        <w:rPr>
          <w:rFonts w:eastAsia="Arial"/>
          <w:sz w:val="24"/>
          <w:szCs w:val="24"/>
          <w:lang w:val="es" w:eastAsia="es-EC"/>
        </w:rPr>
        <w:t xml:space="preserve">automatizar cada actividad que desea realizar en el menú del inventario. </w:t>
      </w:r>
    </w:p>
    <w:p w:rsidRPr="006B38B4" w:rsidR="002D42A8" w:rsidP="00860066" w:rsidRDefault="002D42A8" w14:paraId="680A4E5D" w14:textId="77777777">
      <w:pPr>
        <w:spacing w:line="480" w:lineRule="auto"/>
        <w:ind w:left="720" w:right="8" w:firstLine="720"/>
        <w:rPr>
          <w:rFonts w:eastAsia="Arial"/>
          <w:sz w:val="24"/>
          <w:szCs w:val="24"/>
          <w:lang w:val="es" w:eastAsia="es-EC"/>
        </w:rPr>
      </w:pPr>
    </w:p>
    <w:p w:rsidRPr="006B38B4" w:rsidR="002D42A8" w:rsidP="00723804" w:rsidRDefault="002D42A8" w14:paraId="6CDE0947" w14:textId="77777777">
      <w:pPr>
        <w:pStyle w:val="ListParagraph"/>
        <w:keepNext/>
        <w:keepLines/>
        <w:numPr>
          <w:ilvl w:val="0"/>
          <w:numId w:val="22"/>
        </w:numPr>
        <w:spacing w:line="480" w:lineRule="auto"/>
        <w:ind w:right="8"/>
        <w:outlineLvl w:val="0"/>
        <w:rPr>
          <w:rFonts w:eastAsia="Arial"/>
          <w:b/>
          <w:sz w:val="24"/>
          <w:szCs w:val="24"/>
          <w:lang w:val="es" w:eastAsia="es-EC"/>
        </w:rPr>
      </w:pPr>
      <w:bookmarkStart w:name="_e9k6mlm1l25h" w:colFirst="0" w:colLast="0" w:id="7"/>
      <w:bookmarkStart w:name="_Toc138515203" w:id="8"/>
      <w:bookmarkEnd w:id="7"/>
      <w:r w:rsidRPr="006B38B4">
        <w:rPr>
          <w:rFonts w:eastAsia="Arial"/>
          <w:b/>
          <w:sz w:val="24"/>
          <w:szCs w:val="24"/>
          <w:lang w:val="es" w:eastAsia="es-EC"/>
        </w:rPr>
        <w:t>Sistema de Objetivos</w:t>
      </w:r>
      <w:bookmarkEnd w:id="8"/>
    </w:p>
    <w:p w:rsidRPr="006B38B4" w:rsidR="002D42A8" w:rsidP="00723804" w:rsidRDefault="002D42A8" w14:paraId="0EC3B2C1" w14:textId="3B711084">
      <w:pPr>
        <w:pStyle w:val="ListParagraph"/>
        <w:keepNext/>
        <w:keepLines/>
        <w:numPr>
          <w:ilvl w:val="1"/>
          <w:numId w:val="22"/>
        </w:numPr>
        <w:spacing w:line="480" w:lineRule="auto"/>
        <w:ind w:right="8"/>
        <w:outlineLvl w:val="0"/>
        <w:rPr>
          <w:rFonts w:eastAsia="Arial"/>
          <w:b/>
          <w:sz w:val="24"/>
          <w:szCs w:val="24"/>
          <w:lang w:val="es" w:eastAsia="es-EC"/>
        </w:rPr>
      </w:pPr>
      <w:bookmarkStart w:name="_r7byuaqys6x" w:colFirst="0" w:colLast="0" w:id="9"/>
      <w:bookmarkStart w:name="_Toc138515204" w:id="10"/>
      <w:bookmarkEnd w:id="9"/>
      <w:r w:rsidRPr="006B38B4">
        <w:rPr>
          <w:rFonts w:eastAsia="Arial"/>
          <w:b/>
          <w:sz w:val="24"/>
          <w:szCs w:val="24"/>
          <w:lang w:val="es" w:eastAsia="es-EC"/>
        </w:rPr>
        <w:t>Objetivo General</w:t>
      </w:r>
      <w:bookmarkEnd w:id="10"/>
    </w:p>
    <w:p w:rsidR="00E17337" w:rsidP="006B38B4" w:rsidRDefault="00E17337" w14:paraId="19219836" w14:textId="3B7812A2">
      <w:pPr>
        <w:spacing w:line="360" w:lineRule="auto"/>
        <w:ind w:left="1500" w:right="8" w:firstLine="720"/>
        <w:rPr>
          <w:rFonts w:eastAsia="Arial"/>
          <w:sz w:val="24"/>
          <w:szCs w:val="24"/>
          <w:lang w:val="es" w:eastAsia="es-EC"/>
        </w:rPr>
      </w:pPr>
      <w:r w:rsidRPr="006B38B4">
        <w:rPr>
          <w:rFonts w:eastAsia="Arial"/>
          <w:sz w:val="24"/>
          <w:szCs w:val="24"/>
          <w:lang w:val="es" w:eastAsia="es-EC"/>
        </w:rPr>
        <w:t xml:space="preserve">Desarrollar una página web en base a las necesidades </w:t>
      </w:r>
      <w:r w:rsidRPr="006B38B4" w:rsidR="009A2D03">
        <w:rPr>
          <w:rFonts w:eastAsia="Arial"/>
          <w:sz w:val="24"/>
          <w:szCs w:val="24"/>
          <w:lang w:val="es" w:eastAsia="es-EC"/>
        </w:rPr>
        <w:t xml:space="preserve">de la </w:t>
      </w:r>
      <w:r w:rsidRPr="006B38B4" w:rsidR="00432FCA">
        <w:rPr>
          <w:rFonts w:eastAsia="Arial"/>
          <w:sz w:val="24"/>
          <w:szCs w:val="24"/>
          <w:lang w:val="es" w:eastAsia="es-EC"/>
        </w:rPr>
        <w:t>panadería</w:t>
      </w:r>
      <w:r w:rsidRPr="006B38B4" w:rsidR="009A2D03">
        <w:rPr>
          <w:rFonts w:eastAsia="Arial"/>
          <w:sz w:val="24"/>
          <w:szCs w:val="24"/>
          <w:lang w:val="es" w:eastAsia="es-EC"/>
        </w:rPr>
        <w:t xml:space="preserve"> </w:t>
      </w:r>
      <w:r w:rsidRPr="006B38B4">
        <w:rPr>
          <w:rFonts w:eastAsia="Arial"/>
          <w:sz w:val="24"/>
          <w:szCs w:val="24"/>
          <w:lang w:val="es" w:eastAsia="es-EC"/>
        </w:rPr>
        <w:t xml:space="preserve">mediante la utilización de las herramientas de desarrollo </w:t>
      </w:r>
      <w:r w:rsidRPr="006B38B4" w:rsidR="00432FCA">
        <w:rPr>
          <w:rFonts w:eastAsia="Arial"/>
          <w:sz w:val="24"/>
          <w:szCs w:val="24"/>
          <w:lang w:val="es" w:eastAsia="es-EC"/>
        </w:rPr>
        <w:t xml:space="preserve">JSP y MongoDB </w:t>
      </w:r>
      <w:r w:rsidR="00994CEA">
        <w:rPr>
          <w:rFonts w:eastAsia="Arial"/>
          <w:sz w:val="24"/>
          <w:szCs w:val="24"/>
          <w:lang w:val="es" w:eastAsia="es-EC"/>
        </w:rPr>
        <w:t xml:space="preserve">Atlas </w:t>
      </w:r>
      <w:r w:rsidRPr="006B38B4" w:rsidR="00432FCA">
        <w:rPr>
          <w:rFonts w:eastAsia="Arial"/>
          <w:sz w:val="24"/>
          <w:szCs w:val="24"/>
          <w:lang w:val="es" w:eastAsia="es-EC"/>
        </w:rPr>
        <w:t>para el</w:t>
      </w:r>
      <w:r w:rsidRPr="006B38B4">
        <w:rPr>
          <w:rFonts w:eastAsia="Arial"/>
          <w:sz w:val="24"/>
          <w:szCs w:val="24"/>
          <w:lang w:val="es" w:eastAsia="es-EC"/>
        </w:rPr>
        <w:t xml:space="preserve"> desarrollo de </w:t>
      </w:r>
      <w:r w:rsidRPr="006B38B4" w:rsidR="00432FCA">
        <w:rPr>
          <w:rFonts w:eastAsia="Arial"/>
          <w:sz w:val="24"/>
          <w:szCs w:val="24"/>
          <w:lang w:val="es" w:eastAsia="es-EC"/>
        </w:rPr>
        <w:t xml:space="preserve">contenido </w:t>
      </w:r>
      <w:r w:rsidR="006B38B4">
        <w:rPr>
          <w:rFonts w:eastAsia="Arial"/>
          <w:sz w:val="24"/>
          <w:szCs w:val="24"/>
          <w:lang w:val="es" w:eastAsia="es-EC"/>
        </w:rPr>
        <w:t xml:space="preserve">de un aplicativo web con una base de datos, </w:t>
      </w:r>
      <w:r w:rsidRPr="006B38B4" w:rsidR="00432FCA">
        <w:rPr>
          <w:rFonts w:eastAsia="Arial"/>
          <w:sz w:val="24"/>
          <w:szCs w:val="24"/>
          <w:lang w:val="es" w:eastAsia="es-EC"/>
        </w:rPr>
        <w:t>par</w:t>
      </w:r>
      <w:r w:rsidR="006B38B4">
        <w:rPr>
          <w:rFonts w:eastAsia="Arial"/>
          <w:sz w:val="24"/>
          <w:szCs w:val="24"/>
          <w:lang w:val="es" w:eastAsia="es-EC"/>
        </w:rPr>
        <w:t>a</w:t>
      </w:r>
      <w:r w:rsidRPr="006B38B4" w:rsidR="00432FCA">
        <w:rPr>
          <w:rFonts w:eastAsia="Arial"/>
          <w:sz w:val="24"/>
          <w:szCs w:val="24"/>
          <w:lang w:val="es" w:eastAsia="es-EC"/>
        </w:rPr>
        <w:t xml:space="preserve"> así tener un control correcto del menú de inventario.</w:t>
      </w:r>
    </w:p>
    <w:p w:rsidRPr="006B38B4" w:rsidR="006B38B4" w:rsidP="006B38B4" w:rsidRDefault="006B38B4" w14:paraId="002A1003" w14:textId="77777777">
      <w:pPr>
        <w:spacing w:line="360" w:lineRule="auto"/>
        <w:ind w:left="1500" w:right="8" w:firstLine="720"/>
        <w:rPr>
          <w:rFonts w:eastAsia="Arial"/>
          <w:sz w:val="24"/>
          <w:szCs w:val="24"/>
          <w:lang w:val="es" w:eastAsia="es-EC"/>
        </w:rPr>
      </w:pPr>
    </w:p>
    <w:p w:rsidRPr="006B38B4" w:rsidR="006B38B4" w:rsidP="006B38B4" w:rsidRDefault="006B38B4" w14:paraId="5139C491" w14:textId="77777777">
      <w:pPr>
        <w:spacing w:line="360" w:lineRule="auto"/>
        <w:ind w:left="1500" w:right="8" w:firstLine="720"/>
        <w:rPr>
          <w:rFonts w:eastAsia="Arial"/>
          <w:sz w:val="24"/>
          <w:szCs w:val="24"/>
          <w:lang w:val="es" w:eastAsia="es-EC"/>
        </w:rPr>
      </w:pPr>
    </w:p>
    <w:p w:rsidRPr="006B38B4" w:rsidR="002D42A8" w:rsidP="00723804" w:rsidRDefault="002D42A8" w14:paraId="7914F8CB" w14:textId="77777777">
      <w:pPr>
        <w:pStyle w:val="ListParagraph"/>
        <w:keepNext/>
        <w:keepLines/>
        <w:numPr>
          <w:ilvl w:val="1"/>
          <w:numId w:val="22"/>
        </w:numPr>
        <w:spacing w:line="480" w:lineRule="auto"/>
        <w:ind w:right="8"/>
        <w:outlineLvl w:val="0"/>
        <w:rPr>
          <w:rFonts w:eastAsia="Arial"/>
          <w:b/>
          <w:sz w:val="24"/>
          <w:szCs w:val="24"/>
          <w:lang w:val="es" w:eastAsia="es-EC"/>
        </w:rPr>
      </w:pPr>
      <w:bookmarkStart w:name="_y38lriat6wvc" w:colFirst="0" w:colLast="0" w:id="11"/>
      <w:bookmarkStart w:name="_Toc138515205" w:id="12"/>
      <w:bookmarkEnd w:id="11"/>
      <w:r w:rsidRPr="006B38B4">
        <w:rPr>
          <w:rFonts w:eastAsia="Arial"/>
          <w:b/>
          <w:sz w:val="24"/>
          <w:szCs w:val="24"/>
          <w:lang w:val="es" w:eastAsia="es-EC"/>
        </w:rPr>
        <w:t>Objetivos Específicos</w:t>
      </w:r>
      <w:bookmarkEnd w:id="12"/>
    </w:p>
    <w:p w:rsidRPr="006B38B4" w:rsidR="006B38B4" w:rsidP="1F42E8B3" w:rsidRDefault="006B38B4" w14:paraId="67974186" w14:textId="2A3D8545">
      <w:pPr>
        <w:pStyle w:val="ListParagraph"/>
        <w:numPr>
          <w:ilvl w:val="0"/>
          <w:numId w:val="23"/>
        </w:numPr>
        <w:spacing w:line="360" w:lineRule="auto"/>
        <w:ind/>
        <w:rPr>
          <w:rFonts w:eastAsia="Arial"/>
          <w:sz w:val="24"/>
          <w:szCs w:val="24"/>
          <w:lang w:val="es" w:eastAsia="es-EC"/>
        </w:rPr>
      </w:pPr>
      <w:r w:rsidRPr="1F42E8B3" w:rsidR="001669C1">
        <w:rPr>
          <w:rFonts w:eastAsia="Arial"/>
          <w:sz w:val="24"/>
          <w:szCs w:val="24"/>
          <w:lang w:val="es" w:eastAsia="es-EC"/>
        </w:rPr>
        <w:t>Desarrollar una aplicación incorporando</w:t>
      </w:r>
      <w:r w:rsidRPr="1F42E8B3" w:rsidR="69FF9404">
        <w:rPr>
          <w:rFonts w:eastAsia="Arial"/>
          <w:sz w:val="24"/>
          <w:szCs w:val="24"/>
          <w:lang w:val="es" w:eastAsia="es-EC"/>
        </w:rPr>
        <w:t xml:space="preserve"> cada punto solicitado por la persona dueña del negocio para proporcionar </w:t>
      </w:r>
      <w:r w:rsidRPr="1F42E8B3" w:rsidR="4463181B">
        <w:rPr>
          <w:rFonts w:eastAsia="Arial"/>
          <w:sz w:val="24"/>
          <w:szCs w:val="24"/>
          <w:lang w:val="es" w:eastAsia="es-EC"/>
        </w:rPr>
        <w:t xml:space="preserve">cada punto del menú del inventario para gestionar los datos de cada producto de la panadería. </w:t>
      </w:r>
    </w:p>
    <w:p w:rsidRPr="006B38B4" w:rsidR="0077578C" w:rsidP="0077578C" w:rsidRDefault="00474A78" w14:paraId="5B87AE24" w14:textId="724AB723">
      <w:pPr>
        <w:pStyle w:val="ListParagraph"/>
        <w:numPr>
          <w:ilvl w:val="0"/>
          <w:numId w:val="23"/>
        </w:numPr>
        <w:spacing w:line="360" w:lineRule="auto"/>
        <w:rPr>
          <w:rFonts w:eastAsia="Arial"/>
          <w:sz w:val="24"/>
          <w:szCs w:val="24"/>
          <w:lang w:val="es" w:eastAsia="es-EC"/>
        </w:rPr>
      </w:pPr>
      <w:r w:rsidRPr="00474A78">
        <w:rPr>
          <w:rFonts w:eastAsia="Arial"/>
          <w:sz w:val="24"/>
          <w:szCs w:val="24"/>
          <w:lang w:val="es" w:eastAsia="es-EC"/>
        </w:rPr>
        <w:t xml:space="preserve">Aplicar la metodología SCRUM en el desarrollo de la aplicación web, a fin de lograr un entorno colaborativo flexible que permita la entrega de la app </w:t>
      </w:r>
    </w:p>
    <w:p w:rsidRPr="006B38B4" w:rsidR="002D42A8" w:rsidP="0077578C" w:rsidRDefault="00D32F70" w14:paraId="49712EF4" w14:textId="77777777">
      <w:pPr>
        <w:pStyle w:val="ListParagraph"/>
        <w:numPr>
          <w:ilvl w:val="0"/>
          <w:numId w:val="23"/>
        </w:numPr>
        <w:spacing w:line="360" w:lineRule="auto"/>
        <w:ind w:right="8"/>
        <w:rPr>
          <w:rFonts w:eastAsia="Arial"/>
          <w:sz w:val="24"/>
          <w:szCs w:val="24"/>
          <w:lang w:val="es" w:eastAsia="es-EC"/>
        </w:rPr>
      </w:pPr>
      <w:r w:rsidRPr="006B38B4">
        <w:rPr>
          <w:rFonts w:eastAsia="Arial"/>
          <w:sz w:val="24"/>
          <w:szCs w:val="24"/>
          <w:lang w:val="es" w:eastAsia="es-EC"/>
        </w:rPr>
        <w:t>Hacer pruebas de usabilidad del aplicativo web, para cumplir con lo solicitado por el cliente.</w:t>
      </w:r>
    </w:p>
    <w:p w:rsidRPr="006B38B4" w:rsidR="0077578C" w:rsidP="0077578C" w:rsidRDefault="0077578C" w14:paraId="296FEF7D" w14:textId="77777777">
      <w:pPr>
        <w:spacing w:line="360" w:lineRule="auto"/>
        <w:ind w:left="1500" w:right="8"/>
        <w:rPr>
          <w:rFonts w:eastAsia="Arial"/>
          <w:sz w:val="24"/>
          <w:szCs w:val="24"/>
          <w:lang w:val="es" w:eastAsia="es-EC"/>
        </w:rPr>
      </w:pPr>
    </w:p>
    <w:p w:rsidRPr="006B38B4" w:rsidR="002D42A8" w:rsidP="00B8733B" w:rsidRDefault="005A2EC9" w14:paraId="5BC8D0B4" w14:textId="478861E9">
      <w:pPr>
        <w:pStyle w:val="ListParagraph"/>
        <w:keepNext/>
        <w:keepLines/>
        <w:numPr>
          <w:ilvl w:val="0"/>
          <w:numId w:val="22"/>
        </w:numPr>
        <w:spacing w:line="480" w:lineRule="auto"/>
        <w:ind w:right="8"/>
        <w:outlineLvl w:val="0"/>
        <w:rPr>
          <w:rFonts w:eastAsia="Arial"/>
          <w:b/>
          <w:sz w:val="24"/>
          <w:szCs w:val="24"/>
          <w:lang w:val="es" w:eastAsia="es-EC"/>
        </w:rPr>
      </w:pPr>
      <w:bookmarkStart w:name="_d311dai0gkqk" w:colFirst="0" w:colLast="0" w:id="13"/>
      <w:bookmarkStart w:name="_Toc138515206" w:id="14"/>
      <w:bookmarkEnd w:id="13"/>
      <w:r>
        <w:rPr>
          <w:rFonts w:eastAsia="Arial"/>
          <w:b/>
          <w:sz w:val="24"/>
          <w:szCs w:val="24"/>
          <w:lang w:val="es" w:eastAsia="es-EC"/>
        </w:rPr>
        <w:t>Menú inventario</w:t>
      </w:r>
      <w:bookmarkEnd w:id="14"/>
    </w:p>
    <w:p w:rsidR="00F46F58" w:rsidP="00114297" w:rsidRDefault="00114297" w14:paraId="30D7AA69" w14:textId="74A3BECE">
      <w:pPr>
        <w:spacing w:line="360" w:lineRule="auto"/>
        <w:ind w:right="8" w:firstLine="720"/>
        <w:rPr>
          <w:rFonts w:eastAsia="Arial"/>
          <w:sz w:val="24"/>
          <w:szCs w:val="24"/>
          <w:lang w:val="es" w:eastAsia="es-EC"/>
        </w:rPr>
      </w:pPr>
      <w:r w:rsidRPr="1F42E8B3" w:rsidR="0BACE81F">
        <w:rPr>
          <w:rFonts w:eastAsia="Arial"/>
          <w:sz w:val="24"/>
          <w:szCs w:val="24"/>
          <w:lang w:val="es" w:eastAsia="es-EC"/>
        </w:rPr>
        <w:t>Para el menú de inventario tenemos cuatro opciones donde se podría agregar los productos y sus detalles como nombre del producto, la cantidad, medida, valor, número de factura y la fecha de caducidad, se podrá observar el inventario donde se tendrá los datos como nombre, cantidad, medida, valor, subtotal, Iva</w:t>
      </w:r>
      <w:r w:rsidRPr="1F42E8B3" w:rsidR="0BACE81F">
        <w:rPr>
          <w:rFonts w:eastAsia="Arial"/>
          <w:sz w:val="24"/>
          <w:szCs w:val="24"/>
          <w:lang w:val="es" w:eastAsia="es-EC"/>
        </w:rPr>
        <w:t xml:space="preserve"> total estos últimos cuatro son las cuatro reglas de negocio que se aplicó y  también caducidad, </w:t>
      </w:r>
      <w:r w:rsidRPr="1F42E8B3" w:rsidR="4190A828">
        <w:rPr>
          <w:rFonts w:eastAsia="Arial"/>
          <w:sz w:val="24"/>
          <w:szCs w:val="24"/>
          <w:lang w:val="es" w:eastAsia="es-EC"/>
        </w:rPr>
        <w:t>p</w:t>
      </w:r>
      <w:r w:rsidRPr="1F42E8B3" w:rsidR="0BACE81F">
        <w:rPr>
          <w:rFonts w:eastAsia="Arial"/>
          <w:sz w:val="24"/>
          <w:szCs w:val="24"/>
          <w:lang w:val="es" w:eastAsia="es-EC"/>
        </w:rPr>
        <w:t xml:space="preserve">ara tener un costo total por productos caducados y la perdida que se tiene, el costo total de productos vigentes y el valor invertido en la bodega. </w:t>
      </w:r>
      <w:r w:rsidRPr="1F42E8B3" w:rsidR="4190A828">
        <w:rPr>
          <w:rFonts w:eastAsia="Arial"/>
          <w:sz w:val="24"/>
          <w:szCs w:val="24"/>
          <w:lang w:val="es" w:eastAsia="es-EC"/>
        </w:rPr>
        <w:t>En editar producto se podrá editar las veces que sean necesarias el nombre, cantidad, medida y valor de cada uno de los productos</w:t>
      </w:r>
      <w:r w:rsidRPr="1F42E8B3" w:rsidR="0BACE81F">
        <w:rPr>
          <w:rFonts w:eastAsia="Arial"/>
          <w:sz w:val="24"/>
          <w:szCs w:val="24"/>
          <w:lang w:val="es" w:eastAsia="es-EC"/>
        </w:rPr>
        <w:t xml:space="preserve">, y </w:t>
      </w:r>
      <w:r w:rsidRPr="1F42E8B3" w:rsidR="4190A828">
        <w:rPr>
          <w:rFonts w:eastAsia="Arial"/>
          <w:sz w:val="24"/>
          <w:szCs w:val="24"/>
          <w:lang w:val="es" w:eastAsia="es-EC"/>
        </w:rPr>
        <w:t xml:space="preserve">por último hay la opción de borrar, </w:t>
      </w:r>
      <w:bookmarkStart w:name="_pmw2tta6n99h" w:id="15"/>
      <w:bookmarkEnd w:id="15"/>
      <w:r w:rsidRPr="1F42E8B3" w:rsidR="4190A828">
        <w:rPr>
          <w:rFonts w:eastAsia="Arial"/>
          <w:sz w:val="24"/>
          <w:szCs w:val="24"/>
          <w:lang w:val="es" w:eastAsia="es-EC"/>
        </w:rPr>
        <w:t xml:space="preserve">en caso de ser necesario se elimina el producto para no tener errores o quizás haya alguna confusión con otro producto. </w:t>
      </w:r>
    </w:p>
    <w:p w:rsidRPr="006B38B4" w:rsidR="0074778B" w:rsidP="006B38B4" w:rsidRDefault="0074778B" w14:paraId="53FBAA5B" w14:textId="77777777">
      <w:pPr>
        <w:spacing w:line="360" w:lineRule="auto"/>
        <w:ind w:right="8"/>
        <w:rPr>
          <w:rFonts w:eastAsia="Arial"/>
          <w:sz w:val="24"/>
          <w:szCs w:val="24"/>
          <w:lang w:val="es" w:eastAsia="es-EC"/>
        </w:rPr>
      </w:pPr>
    </w:p>
    <w:p w:rsidRPr="006B38B4" w:rsidR="002D42A8" w:rsidP="00C4577F" w:rsidRDefault="002D42A8" w14:paraId="14B52A0B" w14:textId="77777777">
      <w:pPr>
        <w:pStyle w:val="ListParagraph"/>
        <w:keepNext/>
        <w:keepLines/>
        <w:numPr>
          <w:ilvl w:val="0"/>
          <w:numId w:val="22"/>
        </w:numPr>
        <w:spacing w:line="480" w:lineRule="auto"/>
        <w:ind w:right="8"/>
        <w:outlineLvl w:val="0"/>
        <w:rPr>
          <w:rFonts w:eastAsia="Arial"/>
          <w:b/>
          <w:sz w:val="24"/>
          <w:szCs w:val="24"/>
          <w:lang w:val="es" w:eastAsia="es-EC"/>
        </w:rPr>
      </w:pPr>
      <w:bookmarkStart w:name="_oju3gonivnbr" w:colFirst="0" w:colLast="0" w:id="16"/>
      <w:bookmarkStart w:name="_Toc138515207" w:id="17"/>
      <w:bookmarkEnd w:id="16"/>
      <w:r w:rsidRPr="006B38B4">
        <w:rPr>
          <w:rFonts w:eastAsia="Arial"/>
          <w:b/>
          <w:sz w:val="24"/>
          <w:szCs w:val="24"/>
          <w:lang w:val="es" w:eastAsia="es-EC"/>
        </w:rPr>
        <w:t>Resultados Esperados</w:t>
      </w:r>
      <w:bookmarkEnd w:id="17"/>
    </w:p>
    <w:p w:rsidR="005A2EC9" w:rsidP="00860066" w:rsidRDefault="005A2EC9" w14:paraId="28182BC4" w14:textId="77777777">
      <w:pPr>
        <w:spacing w:before="240" w:after="240" w:line="360" w:lineRule="auto"/>
        <w:ind w:right="8" w:firstLine="720"/>
        <w:rPr>
          <w:rFonts w:eastAsia="Arial"/>
          <w:sz w:val="24"/>
          <w:szCs w:val="24"/>
          <w:lang w:val="es" w:eastAsia="es-EC"/>
        </w:rPr>
      </w:pPr>
      <w:r>
        <w:rPr>
          <w:rFonts w:eastAsia="Arial"/>
          <w:sz w:val="24"/>
          <w:szCs w:val="24"/>
          <w:lang w:val="es" w:eastAsia="es-EC"/>
        </w:rPr>
        <w:t>El s</w:t>
      </w:r>
      <w:r w:rsidRPr="005A2EC9">
        <w:rPr>
          <w:rFonts w:eastAsia="Arial"/>
          <w:sz w:val="24"/>
          <w:szCs w:val="24"/>
          <w:lang w:val="es" w:eastAsia="es-EC"/>
        </w:rPr>
        <w:t>itio web que cumpla con las normas, principios, estándares, modelos y metodologías; para ser un producto usable y accesible.</w:t>
      </w:r>
    </w:p>
    <w:p w:rsidRPr="005A2EC9" w:rsidR="0074778B" w:rsidP="005A2EC9" w:rsidRDefault="005A2EC9" w14:paraId="63A2AC21" w14:textId="293E5B93">
      <w:pPr>
        <w:spacing w:before="240" w:after="240" w:line="360" w:lineRule="auto"/>
        <w:ind w:right="8" w:firstLine="720"/>
        <w:rPr>
          <w:rFonts w:eastAsia="Arial"/>
          <w:sz w:val="24"/>
          <w:szCs w:val="24"/>
          <w:lang w:val="es-EC" w:eastAsia="es-EC"/>
        </w:rPr>
      </w:pPr>
      <w:r w:rsidRPr="005A2EC9">
        <w:rPr>
          <w:rFonts w:eastAsia="Arial"/>
          <w:sz w:val="24"/>
          <w:szCs w:val="24"/>
          <w:lang w:val="es" w:eastAsia="es-EC"/>
        </w:rPr>
        <w:t>Determinar mediante pruebas realizadas a la aplicación, que el desarrollo es seguro, fiable, eficiente y rentable.</w:t>
      </w:r>
    </w:p>
    <w:p w:rsidR="28E60CAF" w:rsidP="006B38B4" w:rsidRDefault="1EFE4EB7" w14:paraId="34E39F35" w14:textId="44C22F8A">
      <w:pPr>
        <w:spacing w:before="240" w:after="240" w:line="360" w:lineRule="auto"/>
        <w:ind w:right="8" w:firstLine="720"/>
        <w:rPr>
          <w:rFonts w:eastAsia="Arial"/>
          <w:sz w:val="24"/>
          <w:szCs w:val="24"/>
          <w:lang w:val="es" w:eastAsia="es-EC"/>
        </w:rPr>
      </w:pPr>
      <w:r w:rsidRPr="03B14251">
        <w:rPr>
          <w:rFonts w:eastAsia="Arial"/>
          <w:sz w:val="24"/>
          <w:szCs w:val="24"/>
          <w:lang w:val="es" w:eastAsia="es-EC"/>
        </w:rPr>
        <w:t>El a</w:t>
      </w:r>
      <w:r w:rsidRPr="03B14251" w:rsidR="005A2EC9">
        <w:rPr>
          <w:rFonts w:eastAsia="Arial"/>
          <w:sz w:val="24"/>
          <w:szCs w:val="24"/>
          <w:lang w:val="es" w:eastAsia="es-EC"/>
        </w:rPr>
        <w:t>plicativo</w:t>
      </w:r>
      <w:r w:rsidR="005A2EC9">
        <w:rPr>
          <w:rFonts w:eastAsia="Arial"/>
          <w:sz w:val="24"/>
          <w:szCs w:val="24"/>
          <w:lang w:val="es" w:eastAsia="es-EC"/>
        </w:rPr>
        <w:t xml:space="preserve"> web </w:t>
      </w:r>
      <w:r w:rsidRPr="03B14251" w:rsidR="6A45F0FF">
        <w:rPr>
          <w:rFonts w:eastAsia="Arial"/>
          <w:sz w:val="24"/>
          <w:szCs w:val="24"/>
          <w:lang w:val="es" w:eastAsia="es-EC"/>
        </w:rPr>
        <w:t>ayudara a</w:t>
      </w:r>
      <w:r w:rsidRPr="03B14251" w:rsidR="005A2EC9">
        <w:rPr>
          <w:rFonts w:eastAsia="Arial"/>
          <w:sz w:val="24"/>
          <w:szCs w:val="24"/>
          <w:lang w:val="es" w:eastAsia="es-EC"/>
        </w:rPr>
        <w:t xml:space="preserve"> </w:t>
      </w:r>
      <w:r w:rsidRPr="03B14251" w:rsidR="320E6B30">
        <w:rPr>
          <w:rFonts w:eastAsia="Arial"/>
          <w:sz w:val="24"/>
          <w:szCs w:val="24"/>
          <w:lang w:val="es" w:eastAsia="es-EC"/>
        </w:rPr>
        <w:t xml:space="preserve">la </w:t>
      </w:r>
      <w:r w:rsidR="005A2EC9">
        <w:rPr>
          <w:rFonts w:eastAsia="Arial"/>
          <w:sz w:val="24"/>
          <w:szCs w:val="24"/>
          <w:lang w:val="es" w:eastAsia="es-EC"/>
        </w:rPr>
        <w:t xml:space="preserve">panadería </w:t>
      </w:r>
      <w:r w:rsidRPr="03B14251" w:rsidR="163B4527">
        <w:rPr>
          <w:rFonts w:eastAsia="Arial"/>
          <w:sz w:val="24"/>
          <w:szCs w:val="24"/>
          <w:lang w:val="es" w:eastAsia="es-EC"/>
        </w:rPr>
        <w:t>a tener una</w:t>
      </w:r>
      <w:r w:rsidR="005A2EC9">
        <w:rPr>
          <w:rFonts w:eastAsia="Arial"/>
          <w:sz w:val="24"/>
          <w:szCs w:val="24"/>
          <w:lang w:val="es" w:eastAsia="es-EC"/>
        </w:rPr>
        <w:t xml:space="preserve"> perfecta solución a la problemática </w:t>
      </w:r>
      <w:r w:rsidR="0006639E">
        <w:rPr>
          <w:rFonts w:eastAsia="Arial"/>
          <w:sz w:val="24"/>
          <w:szCs w:val="24"/>
          <w:lang w:val="es" w:eastAsia="es-EC"/>
        </w:rPr>
        <w:t xml:space="preserve">que padece la panadería y cumpla con las necesidades del usuario, para su debida satisfacción. </w:t>
      </w:r>
      <w:bookmarkStart w:name="_xs56c5gx4net" w:colFirst="0" w:colLast="0" w:id="18"/>
      <w:bookmarkEnd w:id="18"/>
    </w:p>
    <w:p w:rsidR="0006639E" w:rsidP="006B38B4" w:rsidRDefault="0006639E" w14:paraId="3D1C79BF" w14:textId="087762C4">
      <w:pPr>
        <w:spacing w:before="240" w:after="240" w:line="360" w:lineRule="auto"/>
        <w:ind w:right="8" w:firstLine="720"/>
        <w:rPr>
          <w:rFonts w:eastAsia="Arial"/>
          <w:sz w:val="24"/>
          <w:szCs w:val="24"/>
          <w:lang w:val="es" w:eastAsia="es-EC"/>
        </w:rPr>
      </w:pPr>
    </w:p>
    <w:p w:rsidRPr="006B38B4" w:rsidR="0006639E" w:rsidP="006B38B4" w:rsidRDefault="0006639E" w14:paraId="6714AC87" w14:textId="77777777">
      <w:pPr>
        <w:spacing w:before="240" w:after="240" w:line="360" w:lineRule="auto"/>
        <w:ind w:right="8" w:firstLine="720"/>
        <w:rPr>
          <w:rFonts w:eastAsia="Arial"/>
          <w:sz w:val="24"/>
          <w:szCs w:val="24"/>
          <w:lang w:val="es" w:eastAsia="es-EC"/>
        </w:rPr>
      </w:pPr>
    </w:p>
    <w:p w:rsidR="0077578C" w:rsidP="006B38B4" w:rsidRDefault="0077578C" w14:paraId="0AD9C6F4" w14:textId="77777777">
      <w:pPr>
        <w:pBdr>
          <w:top w:val="nil"/>
          <w:left w:val="nil"/>
          <w:bottom w:val="nil"/>
          <w:right w:val="nil"/>
          <w:between w:val="nil"/>
        </w:pBdr>
        <w:spacing w:after="240" w:line="360" w:lineRule="auto"/>
        <w:ind w:right="8"/>
        <w:rPr>
          <w:rFonts w:ascii="Arial" w:hAnsi="Arial" w:eastAsia="Arial" w:cs="Arial"/>
          <w:b/>
          <w:color w:val="FF0000"/>
          <w:sz w:val="24"/>
          <w:szCs w:val="24"/>
          <w:lang w:val="es" w:eastAsia="es-EC"/>
        </w:rPr>
      </w:pPr>
      <w:bookmarkStart w:name="_u08fx6p1x60r" w:colFirst="0" w:colLast="0" w:id="19"/>
      <w:bookmarkStart w:name="_5ol3i2da021c" w:colFirst="0" w:colLast="0" w:id="20"/>
      <w:bookmarkEnd w:id="19"/>
      <w:bookmarkEnd w:id="20"/>
    </w:p>
    <w:p w:rsidRPr="0074778B" w:rsidR="0077578C" w:rsidP="00860066" w:rsidRDefault="0077578C" w14:paraId="4B1F511A" w14:textId="77777777">
      <w:pPr>
        <w:pBdr>
          <w:top w:val="nil"/>
          <w:left w:val="nil"/>
          <w:bottom w:val="nil"/>
          <w:right w:val="nil"/>
          <w:between w:val="nil"/>
        </w:pBdr>
        <w:spacing w:after="240" w:line="360" w:lineRule="auto"/>
        <w:ind w:right="8" w:firstLine="720"/>
        <w:rPr>
          <w:rFonts w:eastAsia="Arial"/>
          <w:b/>
          <w:color w:val="FF0000"/>
          <w:sz w:val="24"/>
          <w:szCs w:val="24"/>
          <w:lang w:val="es" w:eastAsia="es-EC"/>
        </w:rPr>
      </w:pPr>
    </w:p>
    <w:p w:rsidRPr="0074778B" w:rsidR="002D42A8" w:rsidP="004E2997" w:rsidRDefault="002D42A8" w14:paraId="70C02971" w14:textId="77777777">
      <w:pPr>
        <w:pStyle w:val="ListParagraph"/>
        <w:keepNext/>
        <w:keepLines/>
        <w:numPr>
          <w:ilvl w:val="0"/>
          <w:numId w:val="22"/>
        </w:numPr>
        <w:spacing w:line="480" w:lineRule="auto"/>
        <w:ind w:right="8"/>
        <w:outlineLvl w:val="0"/>
        <w:rPr>
          <w:rFonts w:eastAsia="Arial"/>
          <w:b/>
          <w:sz w:val="24"/>
          <w:szCs w:val="24"/>
          <w:lang w:val="es" w:eastAsia="es-EC"/>
        </w:rPr>
      </w:pPr>
      <w:bookmarkStart w:name="_iitwhuqz64q9" w:colFirst="0" w:colLast="0" w:id="21"/>
      <w:bookmarkStart w:name="_Toc138515208" w:id="22"/>
      <w:bookmarkEnd w:id="21"/>
      <w:r w:rsidRPr="0074778B">
        <w:rPr>
          <w:rFonts w:eastAsia="Arial"/>
          <w:b/>
          <w:sz w:val="24"/>
          <w:szCs w:val="24"/>
          <w:lang w:val="es" w:eastAsia="es-EC"/>
        </w:rPr>
        <w:t>Bibliografía</w:t>
      </w:r>
      <w:bookmarkEnd w:id="22"/>
    </w:p>
    <w:sdt>
      <w:sdtPr>
        <w:rPr>
          <w:sz w:val="24"/>
          <w:szCs w:val="24"/>
        </w:rPr>
        <w:id w:val="111145805"/>
        <w:bibliography/>
      </w:sdtPr>
      <w:sdtEndPr/>
      <w:sdtContent>
        <w:p w:rsidR="0074778B" w:rsidP="0074778B" w:rsidRDefault="0074778B" w14:paraId="008545C1" w14:textId="380B22D0">
          <w:pPr>
            <w:pStyle w:val="Bibliography"/>
            <w:spacing w:line="480" w:lineRule="auto"/>
            <w:ind w:left="720" w:right="6" w:firstLine="720"/>
            <w:rPr>
              <w:sz w:val="24"/>
              <w:szCs w:val="24"/>
              <w:lang w:val="es-EC"/>
            </w:rPr>
          </w:pPr>
          <w:r w:rsidRPr="0074778B">
            <w:rPr>
              <w:sz w:val="24"/>
              <w:szCs w:val="24"/>
              <w:lang w:val="es-EC"/>
            </w:rPr>
            <w:t>Nataly González. (18 de septiembre de 2018). ¿La industria Panadera aún puede vender más Pan? Levapan – Ecuador</w:t>
          </w:r>
        </w:p>
        <w:p w:rsidRPr="0074778B" w:rsidR="0074778B" w:rsidP="0074778B" w:rsidRDefault="0074778B" w14:paraId="1E43621A" w14:textId="63144D20">
          <w:pPr>
            <w:rPr>
              <w:lang w:val="es-EC"/>
            </w:rPr>
          </w:pPr>
        </w:p>
        <w:p w:rsidRPr="0074778B" w:rsidR="0074778B" w:rsidP="0074778B" w:rsidRDefault="002A5AE4" w14:paraId="311847D5" w14:textId="6D33E50F">
          <w:pPr>
            <w:rPr>
              <w:sz w:val="24"/>
              <w:szCs w:val="24"/>
              <w:lang w:val="es-EC"/>
            </w:rPr>
          </w:pPr>
          <w:hyperlink w:history="1" r:id="rId8">
            <w:r w:rsidRPr="0074778B" w:rsidR="0074778B">
              <w:rPr>
                <w:rStyle w:val="Hyperlink"/>
                <w:sz w:val="24"/>
                <w:szCs w:val="24"/>
                <w:lang w:val="es-EC"/>
              </w:rPr>
              <w:t>https://www.levapan.com.ec/noticias/la-industria-panadera-aun-puede-vender-mas-pan/</w:t>
            </w:r>
          </w:hyperlink>
          <w:r w:rsidRPr="0074778B" w:rsidR="0074778B">
            <w:rPr>
              <w:sz w:val="24"/>
              <w:szCs w:val="24"/>
              <w:lang w:val="es-EC"/>
            </w:rPr>
            <w:t xml:space="preserve"> </w:t>
          </w:r>
        </w:p>
        <w:p w:rsidR="00865E07" w:rsidP="0074778B" w:rsidRDefault="002A5AE4" w14:paraId="77A52294" w14:textId="72B2639F">
          <w:pPr>
            <w:keepNext/>
            <w:keepLines/>
            <w:spacing w:line="480" w:lineRule="auto"/>
            <w:ind w:right="8"/>
            <w:outlineLvl w:val="0"/>
            <w:rPr>
              <w:sz w:val="24"/>
              <w:szCs w:val="24"/>
            </w:rPr>
          </w:pPr>
        </w:p>
      </w:sdtContent>
    </w:sdt>
    <w:bookmarkStart w:name="_4elc712ob63u" w:colFirst="0" w:colLast="0" w:displacedByCustomXml="prev" w:id="23"/>
    <w:bookmarkEnd w:displacedByCustomXml="prev" w:id="23"/>
    <w:p w:rsidR="0074778B" w:rsidP="0074778B" w:rsidRDefault="0074778B" w14:paraId="40A4D1B5" w14:textId="6F5C93E2">
      <w:pPr>
        <w:keepNext/>
        <w:keepLines/>
        <w:spacing w:line="480" w:lineRule="auto"/>
        <w:ind w:left="720" w:right="6" w:firstLine="720"/>
        <w:rPr>
          <w:sz w:val="24"/>
          <w:szCs w:val="24"/>
          <w:lang w:val="es-EC"/>
        </w:rPr>
      </w:pPr>
      <w:r w:rsidRPr="0074778B">
        <w:rPr>
          <w:sz w:val="24"/>
          <w:szCs w:val="24"/>
          <w:lang w:val="es-EC"/>
        </w:rPr>
        <w:t>Jaime Flores</w:t>
      </w:r>
      <w:r w:rsidR="00114297">
        <w:rPr>
          <w:sz w:val="24"/>
          <w:szCs w:val="24"/>
          <w:lang w:val="es-EC"/>
        </w:rPr>
        <w:t xml:space="preserve">. (21 de abril de 2022). </w:t>
      </w:r>
      <w:r w:rsidRPr="00114297" w:rsidR="00114297">
        <w:rPr>
          <w:sz w:val="24"/>
          <w:szCs w:val="24"/>
          <w:lang w:val="es-EC"/>
        </w:rPr>
        <w:t>EL PAN NUESTRO DE CADA DÍA EN EL ECUADOR</w:t>
      </w:r>
      <w:r w:rsidR="00114297">
        <w:rPr>
          <w:sz w:val="24"/>
          <w:szCs w:val="24"/>
          <w:lang w:val="es-EC"/>
        </w:rPr>
        <w:t xml:space="preserve">. </w:t>
      </w:r>
      <w:r w:rsidRPr="00114297" w:rsidR="00114297">
        <w:rPr>
          <w:sz w:val="24"/>
          <w:szCs w:val="24"/>
          <w:lang w:val="es-EC"/>
        </w:rPr>
        <w:t>lanacion.com.ec</w:t>
      </w:r>
    </w:p>
    <w:p w:rsidRPr="0074778B" w:rsidR="00114297" w:rsidP="00114297" w:rsidRDefault="002A5AE4" w14:paraId="4DA23DCF" w14:textId="3EFC44E8">
      <w:pPr>
        <w:keepNext/>
        <w:keepLines/>
        <w:spacing w:line="480" w:lineRule="auto"/>
        <w:ind w:right="6"/>
        <w:rPr>
          <w:sz w:val="24"/>
          <w:szCs w:val="24"/>
          <w:lang w:val="es-EC"/>
        </w:rPr>
      </w:pPr>
      <w:hyperlink w:history="1" r:id="rId9">
        <w:r w:rsidRPr="007D42E1" w:rsidR="00114297">
          <w:rPr>
            <w:rStyle w:val="Hyperlink"/>
            <w:sz w:val="24"/>
            <w:szCs w:val="24"/>
            <w:lang w:val="es-EC"/>
          </w:rPr>
          <w:t>https://lanacion.com.ec/el-pan-nuestro-de-cada-dia-en-el-ecuador/</w:t>
        </w:r>
      </w:hyperlink>
      <w:r w:rsidR="00114297">
        <w:rPr>
          <w:sz w:val="24"/>
          <w:szCs w:val="24"/>
          <w:lang w:val="es-EC"/>
        </w:rPr>
        <w:t xml:space="preserve"> </w:t>
      </w:r>
    </w:p>
    <w:sectPr w:rsidRPr="0074778B" w:rsidR="00114297" w:rsidSect="00A26F7B">
      <w:headerReference w:type="default" r:id="rId10"/>
      <w:footerReference w:type="default" r:id="rId11"/>
      <w:pgSz w:w="11920" w:h="16840" w:orient="portrait"/>
      <w:pgMar w:top="1840" w:right="1240" w:bottom="280" w:left="1600" w:header="720" w:footer="85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A5AE4" w:rsidRDefault="002A5AE4" w14:paraId="65ABD4B6" w14:textId="77777777">
      <w:r>
        <w:separator/>
      </w:r>
    </w:p>
  </w:endnote>
  <w:endnote w:type="continuationSeparator" w:id="0">
    <w:p w:rsidR="002A5AE4" w:rsidRDefault="002A5AE4" w14:paraId="4AC628EA" w14:textId="77777777">
      <w:r>
        <w:continuationSeparator/>
      </w:r>
    </w:p>
  </w:endnote>
  <w:endnote w:type="continuationNotice" w:id="1">
    <w:p w:rsidR="002A5AE4" w:rsidRDefault="002A5AE4" w14:paraId="71E77B1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520841"/>
      <w:docPartObj>
        <w:docPartGallery w:val="Page Numbers (Bottom of Page)"/>
        <w:docPartUnique/>
      </w:docPartObj>
    </w:sdtPr>
    <w:sdtEndPr>
      <w:rPr>
        <w:sz w:val="22"/>
        <w:szCs w:val="22"/>
      </w:rPr>
    </w:sdtEndPr>
    <w:sdtContent>
      <w:p w:rsidRPr="00A26F7B" w:rsidR="00A26F7B" w:rsidRDefault="00A26F7B" w14:paraId="407CE2FB" w14:textId="77777777">
        <w:pPr>
          <w:pStyle w:val="Footer"/>
          <w:jc w:val="right"/>
          <w:rPr>
            <w:sz w:val="22"/>
            <w:szCs w:val="22"/>
          </w:rPr>
        </w:pPr>
        <w:r w:rsidRPr="00A26F7B">
          <w:rPr>
            <w:sz w:val="22"/>
            <w:szCs w:val="22"/>
          </w:rPr>
          <w:fldChar w:fldCharType="begin"/>
        </w:r>
        <w:r w:rsidRPr="00A26F7B">
          <w:rPr>
            <w:sz w:val="22"/>
            <w:szCs w:val="22"/>
          </w:rPr>
          <w:instrText>PAGE   \* MERGEFORMAT</w:instrText>
        </w:r>
        <w:r w:rsidRPr="00A26F7B">
          <w:rPr>
            <w:sz w:val="22"/>
            <w:szCs w:val="22"/>
          </w:rPr>
          <w:fldChar w:fldCharType="separate"/>
        </w:r>
        <w:r w:rsidRPr="008831E4" w:rsidR="008831E4">
          <w:rPr>
            <w:noProof/>
            <w:sz w:val="22"/>
            <w:szCs w:val="22"/>
            <w:lang w:val="es-ES"/>
          </w:rPr>
          <w:t>1</w:t>
        </w:r>
        <w:r w:rsidRPr="00A26F7B">
          <w:rPr>
            <w:sz w:val="22"/>
            <w:szCs w:val="22"/>
          </w:rPr>
          <w:fldChar w:fldCharType="end"/>
        </w:r>
      </w:p>
    </w:sdtContent>
  </w:sdt>
  <w:p w:rsidR="00A26F7B" w:rsidRDefault="00A26F7B" w14:paraId="121FD38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A5AE4" w:rsidRDefault="002A5AE4" w14:paraId="175B2267" w14:textId="77777777">
      <w:r>
        <w:separator/>
      </w:r>
    </w:p>
  </w:footnote>
  <w:footnote w:type="continuationSeparator" w:id="0">
    <w:p w:rsidR="002A5AE4" w:rsidRDefault="002A5AE4" w14:paraId="20E6EEAA" w14:textId="77777777">
      <w:r>
        <w:continuationSeparator/>
      </w:r>
    </w:p>
  </w:footnote>
  <w:footnote w:type="continuationNotice" w:id="1">
    <w:p w:rsidR="002A5AE4" w:rsidRDefault="002A5AE4" w14:paraId="090A9691"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073E" w:rsidRDefault="002A5AE4" w14:paraId="007DCDA8" w14:textId="77777777">
    <w:pPr>
      <w:spacing w:line="200" w:lineRule="exact"/>
    </w:pPr>
    <w:r>
      <w:pict w14:anchorId="7D83B745">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2052" style="position:absolute;margin-left:196.65pt;margin-top:35.4pt;width:194.25pt;height:51pt;z-index:-251658236;mso-position-horizontal-relative:page;mso-position-vertical-relative:page" type="#_x0000_t75">
          <v:imagedata o:title="" r:id="rId1"/>
          <w10:wrap anchorx="page" anchory="page"/>
        </v:shape>
      </w:pict>
    </w:r>
    <w:r>
      <w:pict w14:anchorId="12E158DF">
        <v:shape id="_x0000_s2051" style="position:absolute;margin-left:449.9pt;margin-top:36.9pt;width:49.5pt;height:49.5pt;z-index:-251658235;mso-position-horizontal-relative:page;mso-position-vertical-relative:page" type="#_x0000_t75">
          <v:imagedata o:title="" r:id="rId2"/>
          <w10:wrap anchorx="page" anchory="page"/>
        </v:shape>
      </w:pict>
    </w:r>
    <w:r>
      <w:pict w14:anchorId="32033E6C">
        <v:shape id="_x0000_s2050" style="position:absolute;margin-left:95.15pt;margin-top:39.9pt;width:46.5pt;height:46.5pt;z-index:-251658234;mso-position-horizontal-relative:page;mso-position-vertical-relative:page" type="#_x0000_t75">
          <v:imagedata o:title="" r:id="rId3"/>
          <w10:wrap anchorx="page" anchory="page"/>
        </v:shape>
      </w:pict>
    </w:r>
    <w:r>
      <w:pict w14:anchorId="0BF1D24E">
        <v:shape id="_x0000_s2049" style="position:absolute;margin-left:85.05pt;margin-top:99.3pt;width:425.2pt;height:2.1pt;z-index:-251658233;mso-position-horizontal-relative:page;mso-position-vertical-relative:page" type="#_x0000_t75">
          <v:imagedata o:title="" r:id="rId4"/>
          <w10:wrap anchorx="page" anchory="page"/>
        </v:shape>
      </w:pict>
    </w:r>
  </w:p>
  <w:p w:rsidR="00C2073E" w:rsidRDefault="00C2073E" w14:paraId="450EA2D7" w14:textId="77777777"/>
  <w:p w:rsidR="00C2073E" w:rsidRDefault="002A5AE4" w14:paraId="3DD355C9" w14:textId="77777777">
    <w:pPr>
      <w:spacing w:line="200" w:lineRule="exact"/>
    </w:pPr>
    <w:r>
      <w:pict w14:anchorId="3F20C2F8">
        <v:shape id="_x0000_s2056" style="position:absolute;margin-left:196.65pt;margin-top:35.4pt;width:194.25pt;height:51pt;z-index:-251658240;mso-position-horizontal-relative:page;mso-position-vertical-relative:page" type="#_x0000_t75">
          <v:imagedata o:title="" r:id="rId1"/>
          <w10:wrap anchorx="page" anchory="page"/>
        </v:shape>
      </w:pict>
    </w:r>
    <w:r>
      <w:pict w14:anchorId="652048F3">
        <v:shape id="_x0000_s2055" style="position:absolute;margin-left:449.9pt;margin-top:36.9pt;width:49.5pt;height:49.5pt;z-index:-251658239;mso-position-horizontal-relative:page;mso-position-vertical-relative:page" type="#_x0000_t75">
          <v:imagedata o:title="" r:id="rId2"/>
          <w10:wrap anchorx="page" anchory="page"/>
        </v:shape>
      </w:pict>
    </w:r>
    <w:r>
      <w:pict w14:anchorId="60E35F9E">
        <v:shape id="_x0000_s2054" style="position:absolute;margin-left:95.15pt;margin-top:39.9pt;width:46.5pt;height:46.5pt;z-index:-251658238;mso-position-horizontal-relative:page;mso-position-vertical-relative:page" type="#_x0000_t75">
          <v:imagedata o:title="" r:id="rId3"/>
          <w10:wrap anchorx="page" anchory="page"/>
        </v:shape>
      </w:pict>
    </w:r>
    <w:r>
      <w:pict w14:anchorId="3458BEB6">
        <v:shape id="_x0000_s2053" style="position:absolute;margin-left:85.05pt;margin-top:99.3pt;width:425.2pt;height:2.1pt;z-index:-251658237;mso-position-horizontal-relative:page;mso-position-vertical-relative:page" type="#_x0000_t75">
          <v:imagedata o:title="" r:id="rId4"/>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7481"/>
    <w:multiLevelType w:val="hybridMultilevel"/>
    <w:tmpl w:val="A9A240B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 w15:restartNumberingAfterBreak="0">
    <w:nsid w:val="00950E23"/>
    <w:multiLevelType w:val="multilevel"/>
    <w:tmpl w:val="FAB0FD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CB3695"/>
    <w:multiLevelType w:val="multilevel"/>
    <w:tmpl w:val="3F1EC7D2"/>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3" w15:restartNumberingAfterBreak="0">
    <w:nsid w:val="0C455A80"/>
    <w:multiLevelType w:val="hybridMultilevel"/>
    <w:tmpl w:val="7CE266A2"/>
    <w:lvl w:ilvl="0" w:tplc="300A000F">
      <w:start w:val="1"/>
      <w:numFmt w:val="decimal"/>
      <w:lvlText w:val="%1."/>
      <w:lvlJc w:val="left"/>
      <w:pPr>
        <w:ind w:left="720" w:hanging="360"/>
      </w:pPr>
      <w:rPr>
        <w:rFonts w:hint="default" w:ascii="Times New Roman" w:hAnsi="Times New Roman" w:eastAsia="Times New Roman" w:cs="Times New Roman"/>
        <w:sz w:val="2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09855D1"/>
    <w:multiLevelType w:val="multilevel"/>
    <w:tmpl w:val="0A166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4A6D0F"/>
    <w:multiLevelType w:val="hybridMultilevel"/>
    <w:tmpl w:val="3E8C08FE"/>
    <w:lvl w:ilvl="0" w:tplc="300A0017">
      <w:start w:val="1"/>
      <w:numFmt w:val="lowerLetter"/>
      <w:lvlText w:val="%1)"/>
      <w:lvlJc w:val="left"/>
      <w:pPr>
        <w:ind w:left="1776" w:hanging="360"/>
      </w:pPr>
    </w:lvl>
    <w:lvl w:ilvl="1" w:tplc="300A0019" w:tentative="1">
      <w:start w:val="1"/>
      <w:numFmt w:val="lowerLetter"/>
      <w:lvlText w:val="%2."/>
      <w:lvlJc w:val="left"/>
      <w:pPr>
        <w:ind w:left="2496" w:hanging="360"/>
      </w:pPr>
    </w:lvl>
    <w:lvl w:ilvl="2" w:tplc="300A001B" w:tentative="1">
      <w:start w:val="1"/>
      <w:numFmt w:val="lowerRoman"/>
      <w:lvlText w:val="%3."/>
      <w:lvlJc w:val="right"/>
      <w:pPr>
        <w:ind w:left="3216" w:hanging="180"/>
      </w:pPr>
    </w:lvl>
    <w:lvl w:ilvl="3" w:tplc="300A000F" w:tentative="1">
      <w:start w:val="1"/>
      <w:numFmt w:val="decimal"/>
      <w:lvlText w:val="%4."/>
      <w:lvlJc w:val="left"/>
      <w:pPr>
        <w:ind w:left="3936" w:hanging="360"/>
      </w:pPr>
    </w:lvl>
    <w:lvl w:ilvl="4" w:tplc="300A0019" w:tentative="1">
      <w:start w:val="1"/>
      <w:numFmt w:val="lowerLetter"/>
      <w:lvlText w:val="%5."/>
      <w:lvlJc w:val="left"/>
      <w:pPr>
        <w:ind w:left="4656" w:hanging="360"/>
      </w:pPr>
    </w:lvl>
    <w:lvl w:ilvl="5" w:tplc="300A001B" w:tentative="1">
      <w:start w:val="1"/>
      <w:numFmt w:val="lowerRoman"/>
      <w:lvlText w:val="%6."/>
      <w:lvlJc w:val="right"/>
      <w:pPr>
        <w:ind w:left="5376" w:hanging="180"/>
      </w:pPr>
    </w:lvl>
    <w:lvl w:ilvl="6" w:tplc="300A000F" w:tentative="1">
      <w:start w:val="1"/>
      <w:numFmt w:val="decimal"/>
      <w:lvlText w:val="%7."/>
      <w:lvlJc w:val="left"/>
      <w:pPr>
        <w:ind w:left="6096" w:hanging="360"/>
      </w:pPr>
    </w:lvl>
    <w:lvl w:ilvl="7" w:tplc="300A0019" w:tentative="1">
      <w:start w:val="1"/>
      <w:numFmt w:val="lowerLetter"/>
      <w:lvlText w:val="%8."/>
      <w:lvlJc w:val="left"/>
      <w:pPr>
        <w:ind w:left="6816" w:hanging="360"/>
      </w:pPr>
    </w:lvl>
    <w:lvl w:ilvl="8" w:tplc="300A001B" w:tentative="1">
      <w:start w:val="1"/>
      <w:numFmt w:val="lowerRoman"/>
      <w:lvlText w:val="%9."/>
      <w:lvlJc w:val="right"/>
      <w:pPr>
        <w:ind w:left="7536" w:hanging="180"/>
      </w:pPr>
    </w:lvl>
  </w:abstractNum>
  <w:abstractNum w:abstractNumId="6" w15:restartNumberingAfterBreak="0">
    <w:nsid w:val="14DD0EB9"/>
    <w:multiLevelType w:val="hybridMultilevel"/>
    <w:tmpl w:val="B9045DF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16197E83"/>
    <w:multiLevelType w:val="multilevel"/>
    <w:tmpl w:val="8B2A6F5E"/>
    <w:lvl w:ilvl="0">
      <w:start w:val="1"/>
      <w:numFmt w:val="bullet"/>
      <w:lvlText w:val="●"/>
      <w:lvlJc w:val="left"/>
      <w:pPr>
        <w:ind w:left="1416" w:hanging="360"/>
      </w:pPr>
      <w:rPr>
        <w:u w:val="none"/>
      </w:rPr>
    </w:lvl>
    <w:lvl w:ilvl="1">
      <w:start w:val="1"/>
      <w:numFmt w:val="bullet"/>
      <w:lvlText w:val="○"/>
      <w:lvlJc w:val="left"/>
      <w:pPr>
        <w:ind w:left="2136" w:hanging="360"/>
      </w:pPr>
      <w:rPr>
        <w:u w:val="none"/>
      </w:rPr>
    </w:lvl>
    <w:lvl w:ilvl="2">
      <w:start w:val="1"/>
      <w:numFmt w:val="bullet"/>
      <w:lvlText w:val="■"/>
      <w:lvlJc w:val="left"/>
      <w:pPr>
        <w:ind w:left="2856" w:hanging="360"/>
      </w:pPr>
      <w:rPr>
        <w:u w:val="none"/>
      </w:rPr>
    </w:lvl>
    <w:lvl w:ilvl="3">
      <w:start w:val="1"/>
      <w:numFmt w:val="bullet"/>
      <w:lvlText w:val="●"/>
      <w:lvlJc w:val="left"/>
      <w:pPr>
        <w:ind w:left="3576" w:hanging="360"/>
      </w:pPr>
      <w:rPr>
        <w:u w:val="none"/>
      </w:rPr>
    </w:lvl>
    <w:lvl w:ilvl="4">
      <w:start w:val="1"/>
      <w:numFmt w:val="bullet"/>
      <w:lvlText w:val="○"/>
      <w:lvlJc w:val="left"/>
      <w:pPr>
        <w:ind w:left="4296" w:hanging="360"/>
      </w:pPr>
      <w:rPr>
        <w:u w:val="none"/>
      </w:rPr>
    </w:lvl>
    <w:lvl w:ilvl="5">
      <w:start w:val="1"/>
      <w:numFmt w:val="bullet"/>
      <w:lvlText w:val="■"/>
      <w:lvlJc w:val="left"/>
      <w:pPr>
        <w:ind w:left="5016" w:hanging="360"/>
      </w:pPr>
      <w:rPr>
        <w:u w:val="none"/>
      </w:rPr>
    </w:lvl>
    <w:lvl w:ilvl="6">
      <w:start w:val="1"/>
      <w:numFmt w:val="bullet"/>
      <w:lvlText w:val="●"/>
      <w:lvlJc w:val="left"/>
      <w:pPr>
        <w:ind w:left="5736" w:hanging="360"/>
      </w:pPr>
      <w:rPr>
        <w:u w:val="none"/>
      </w:rPr>
    </w:lvl>
    <w:lvl w:ilvl="7">
      <w:start w:val="1"/>
      <w:numFmt w:val="bullet"/>
      <w:lvlText w:val="○"/>
      <w:lvlJc w:val="left"/>
      <w:pPr>
        <w:ind w:left="6456" w:hanging="360"/>
      </w:pPr>
      <w:rPr>
        <w:u w:val="none"/>
      </w:rPr>
    </w:lvl>
    <w:lvl w:ilvl="8">
      <w:start w:val="1"/>
      <w:numFmt w:val="bullet"/>
      <w:lvlText w:val="■"/>
      <w:lvlJc w:val="left"/>
      <w:pPr>
        <w:ind w:left="7176" w:hanging="360"/>
      </w:pPr>
      <w:rPr>
        <w:u w:val="none"/>
      </w:rPr>
    </w:lvl>
  </w:abstractNum>
  <w:abstractNum w:abstractNumId="8" w15:restartNumberingAfterBreak="0">
    <w:nsid w:val="168C25E4"/>
    <w:multiLevelType w:val="multilevel"/>
    <w:tmpl w:val="8762195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15:restartNumberingAfterBreak="0">
    <w:nsid w:val="169925E7"/>
    <w:multiLevelType w:val="hybridMultilevel"/>
    <w:tmpl w:val="CCE87FBC"/>
    <w:lvl w:ilvl="0" w:tplc="300A000F">
      <w:start w:val="1"/>
      <w:numFmt w:val="decimal"/>
      <w:lvlText w:val="%1."/>
      <w:lvlJc w:val="left"/>
      <w:pPr>
        <w:ind w:left="720" w:hanging="360"/>
      </w:pPr>
      <w:rPr>
        <w:rFonts w:hint="default" w:ascii="Times New Roman" w:hAnsi="Times New Roman" w:eastAsia="Times New Roman" w:cs="Times New Roman"/>
        <w:sz w:val="2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17AB2B10"/>
    <w:multiLevelType w:val="hybridMultilevel"/>
    <w:tmpl w:val="94CE4840"/>
    <w:lvl w:ilvl="0" w:tplc="54106A64">
      <w:start w:val="1"/>
      <w:numFmt w:val="bullet"/>
      <w:lvlText w:val="●"/>
      <w:lvlJc w:val="left"/>
      <w:pPr>
        <w:ind w:left="720" w:hanging="360"/>
      </w:pPr>
      <w:rPr>
        <w:rFonts w:hint="default" w:ascii="Noto Sans Symbols" w:hAnsi="Noto Sans Symbols"/>
      </w:rPr>
    </w:lvl>
    <w:lvl w:ilvl="1" w:tplc="136ECDCA">
      <w:start w:val="1"/>
      <w:numFmt w:val="bullet"/>
      <w:lvlText w:val="o"/>
      <w:lvlJc w:val="left"/>
      <w:pPr>
        <w:ind w:left="1440" w:hanging="360"/>
      </w:pPr>
      <w:rPr>
        <w:rFonts w:hint="default" w:ascii="Courier New" w:hAnsi="Courier New"/>
      </w:rPr>
    </w:lvl>
    <w:lvl w:ilvl="2" w:tplc="6D34E8FC">
      <w:start w:val="1"/>
      <w:numFmt w:val="bullet"/>
      <w:lvlText w:val="▪"/>
      <w:lvlJc w:val="left"/>
      <w:pPr>
        <w:ind w:left="2160" w:hanging="360"/>
      </w:pPr>
      <w:rPr>
        <w:rFonts w:hint="default" w:ascii="Noto Sans Symbols" w:hAnsi="Noto Sans Symbols"/>
      </w:rPr>
    </w:lvl>
    <w:lvl w:ilvl="3" w:tplc="C85E7440">
      <w:start w:val="1"/>
      <w:numFmt w:val="bullet"/>
      <w:lvlText w:val="●"/>
      <w:lvlJc w:val="left"/>
      <w:pPr>
        <w:ind w:left="2880" w:hanging="360"/>
      </w:pPr>
      <w:rPr>
        <w:rFonts w:hint="default" w:ascii="Noto Sans Symbols" w:hAnsi="Noto Sans Symbols"/>
      </w:rPr>
    </w:lvl>
    <w:lvl w:ilvl="4" w:tplc="5E52DBEA">
      <w:start w:val="1"/>
      <w:numFmt w:val="bullet"/>
      <w:lvlText w:val="o"/>
      <w:lvlJc w:val="left"/>
      <w:pPr>
        <w:ind w:left="3600" w:hanging="360"/>
      </w:pPr>
      <w:rPr>
        <w:rFonts w:hint="default" w:ascii="Courier New" w:hAnsi="Courier New"/>
      </w:rPr>
    </w:lvl>
    <w:lvl w:ilvl="5" w:tplc="29B8D254">
      <w:start w:val="1"/>
      <w:numFmt w:val="bullet"/>
      <w:lvlText w:val="▪"/>
      <w:lvlJc w:val="left"/>
      <w:pPr>
        <w:ind w:left="4320" w:hanging="360"/>
      </w:pPr>
      <w:rPr>
        <w:rFonts w:hint="default" w:ascii="Noto Sans Symbols" w:hAnsi="Noto Sans Symbols"/>
      </w:rPr>
    </w:lvl>
    <w:lvl w:ilvl="6" w:tplc="A216A9F8">
      <w:start w:val="1"/>
      <w:numFmt w:val="bullet"/>
      <w:lvlText w:val="●"/>
      <w:lvlJc w:val="left"/>
      <w:pPr>
        <w:ind w:left="5040" w:hanging="360"/>
      </w:pPr>
      <w:rPr>
        <w:rFonts w:hint="default" w:ascii="Noto Sans Symbols" w:hAnsi="Noto Sans Symbols"/>
      </w:rPr>
    </w:lvl>
    <w:lvl w:ilvl="7" w:tplc="399EC096">
      <w:start w:val="1"/>
      <w:numFmt w:val="bullet"/>
      <w:lvlText w:val="o"/>
      <w:lvlJc w:val="left"/>
      <w:pPr>
        <w:ind w:left="5760" w:hanging="360"/>
      </w:pPr>
      <w:rPr>
        <w:rFonts w:hint="default" w:ascii="Courier New" w:hAnsi="Courier New"/>
      </w:rPr>
    </w:lvl>
    <w:lvl w:ilvl="8" w:tplc="AE42A7D0">
      <w:start w:val="1"/>
      <w:numFmt w:val="bullet"/>
      <w:lvlText w:val="▪"/>
      <w:lvlJc w:val="left"/>
      <w:pPr>
        <w:ind w:left="6480" w:hanging="360"/>
      </w:pPr>
      <w:rPr>
        <w:rFonts w:hint="default" w:ascii="Noto Sans Symbols" w:hAnsi="Noto Sans Symbols"/>
      </w:rPr>
    </w:lvl>
  </w:abstractNum>
  <w:abstractNum w:abstractNumId="11" w15:restartNumberingAfterBreak="0">
    <w:nsid w:val="1B791ABF"/>
    <w:multiLevelType w:val="multilevel"/>
    <w:tmpl w:val="8B6E813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15:restartNumberingAfterBreak="0">
    <w:nsid w:val="1B7C1B6E"/>
    <w:multiLevelType w:val="hybridMultilevel"/>
    <w:tmpl w:val="BE14911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31387759"/>
    <w:multiLevelType w:val="multilevel"/>
    <w:tmpl w:val="A8764E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15:restartNumberingAfterBreak="0">
    <w:nsid w:val="377B3524"/>
    <w:multiLevelType w:val="hybridMultilevel"/>
    <w:tmpl w:val="E424D8CE"/>
    <w:lvl w:ilvl="0" w:tplc="300A0001">
      <w:start w:val="1"/>
      <w:numFmt w:val="bullet"/>
      <w:lvlText w:val=""/>
      <w:lvlJc w:val="left"/>
      <w:pPr>
        <w:ind w:left="720" w:hanging="360"/>
      </w:pPr>
      <w:rPr>
        <w:rFonts w:hint="default" w:ascii="Symbol" w:hAnsi="Symbol"/>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15" w15:restartNumberingAfterBreak="0">
    <w:nsid w:val="3F13045C"/>
    <w:multiLevelType w:val="multilevel"/>
    <w:tmpl w:val="B7A83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5E05421"/>
    <w:multiLevelType w:val="hybridMultilevel"/>
    <w:tmpl w:val="08C6CCD6"/>
    <w:lvl w:ilvl="0" w:tplc="300A000F">
      <w:start w:val="1"/>
      <w:numFmt w:val="decimal"/>
      <w:lvlText w:val="%1."/>
      <w:lvlJc w:val="left"/>
      <w:pPr>
        <w:ind w:left="720" w:hanging="360"/>
      </w:pPr>
      <w:rPr>
        <w:rFonts w:hint="default" w:ascii="Times New Roman" w:hAnsi="Times New Roman" w:eastAsia="Times New Roman" w:cs="Times New Roman"/>
        <w:sz w:val="2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48011A4C"/>
    <w:multiLevelType w:val="multilevel"/>
    <w:tmpl w:val="30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15:restartNumberingAfterBreak="0">
    <w:nsid w:val="4AC9434A"/>
    <w:multiLevelType w:val="multilevel"/>
    <w:tmpl w:val="7114A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F771AF1"/>
    <w:multiLevelType w:val="multilevel"/>
    <w:tmpl w:val="8982A8A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15:restartNumberingAfterBreak="0">
    <w:nsid w:val="61D57DAA"/>
    <w:multiLevelType w:val="multilevel"/>
    <w:tmpl w:val="4C6E6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A422F9A"/>
    <w:multiLevelType w:val="multilevel"/>
    <w:tmpl w:val="BD38A5E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15:restartNumberingAfterBreak="0">
    <w:nsid w:val="6B0B4A09"/>
    <w:multiLevelType w:val="hybridMultilevel"/>
    <w:tmpl w:val="E38C26DE"/>
    <w:lvl w:ilvl="0" w:tplc="300A0001">
      <w:start w:val="1"/>
      <w:numFmt w:val="bullet"/>
      <w:lvlText w:val=""/>
      <w:lvlJc w:val="left"/>
      <w:pPr>
        <w:ind w:left="1860" w:hanging="360"/>
      </w:pPr>
      <w:rPr>
        <w:rFonts w:hint="default" w:ascii="Symbol" w:hAnsi="Symbol"/>
      </w:rPr>
    </w:lvl>
    <w:lvl w:ilvl="1" w:tplc="300A0003" w:tentative="1">
      <w:start w:val="1"/>
      <w:numFmt w:val="bullet"/>
      <w:lvlText w:val="o"/>
      <w:lvlJc w:val="left"/>
      <w:pPr>
        <w:ind w:left="2580" w:hanging="360"/>
      </w:pPr>
      <w:rPr>
        <w:rFonts w:hint="default" w:ascii="Courier New" w:hAnsi="Courier New" w:cs="Courier New"/>
      </w:rPr>
    </w:lvl>
    <w:lvl w:ilvl="2" w:tplc="300A0005" w:tentative="1">
      <w:start w:val="1"/>
      <w:numFmt w:val="bullet"/>
      <w:lvlText w:val=""/>
      <w:lvlJc w:val="left"/>
      <w:pPr>
        <w:ind w:left="3300" w:hanging="360"/>
      </w:pPr>
      <w:rPr>
        <w:rFonts w:hint="default" w:ascii="Wingdings" w:hAnsi="Wingdings"/>
      </w:rPr>
    </w:lvl>
    <w:lvl w:ilvl="3" w:tplc="300A0001" w:tentative="1">
      <w:start w:val="1"/>
      <w:numFmt w:val="bullet"/>
      <w:lvlText w:val=""/>
      <w:lvlJc w:val="left"/>
      <w:pPr>
        <w:ind w:left="4020" w:hanging="360"/>
      </w:pPr>
      <w:rPr>
        <w:rFonts w:hint="default" w:ascii="Symbol" w:hAnsi="Symbol"/>
      </w:rPr>
    </w:lvl>
    <w:lvl w:ilvl="4" w:tplc="300A0003" w:tentative="1">
      <w:start w:val="1"/>
      <w:numFmt w:val="bullet"/>
      <w:lvlText w:val="o"/>
      <w:lvlJc w:val="left"/>
      <w:pPr>
        <w:ind w:left="4740" w:hanging="360"/>
      </w:pPr>
      <w:rPr>
        <w:rFonts w:hint="default" w:ascii="Courier New" w:hAnsi="Courier New" w:cs="Courier New"/>
      </w:rPr>
    </w:lvl>
    <w:lvl w:ilvl="5" w:tplc="300A0005" w:tentative="1">
      <w:start w:val="1"/>
      <w:numFmt w:val="bullet"/>
      <w:lvlText w:val=""/>
      <w:lvlJc w:val="left"/>
      <w:pPr>
        <w:ind w:left="5460" w:hanging="360"/>
      </w:pPr>
      <w:rPr>
        <w:rFonts w:hint="default" w:ascii="Wingdings" w:hAnsi="Wingdings"/>
      </w:rPr>
    </w:lvl>
    <w:lvl w:ilvl="6" w:tplc="300A0001" w:tentative="1">
      <w:start w:val="1"/>
      <w:numFmt w:val="bullet"/>
      <w:lvlText w:val=""/>
      <w:lvlJc w:val="left"/>
      <w:pPr>
        <w:ind w:left="6180" w:hanging="360"/>
      </w:pPr>
      <w:rPr>
        <w:rFonts w:hint="default" w:ascii="Symbol" w:hAnsi="Symbol"/>
      </w:rPr>
    </w:lvl>
    <w:lvl w:ilvl="7" w:tplc="300A0003" w:tentative="1">
      <w:start w:val="1"/>
      <w:numFmt w:val="bullet"/>
      <w:lvlText w:val="o"/>
      <w:lvlJc w:val="left"/>
      <w:pPr>
        <w:ind w:left="6900" w:hanging="360"/>
      </w:pPr>
      <w:rPr>
        <w:rFonts w:hint="default" w:ascii="Courier New" w:hAnsi="Courier New" w:cs="Courier New"/>
      </w:rPr>
    </w:lvl>
    <w:lvl w:ilvl="8" w:tplc="300A0005" w:tentative="1">
      <w:start w:val="1"/>
      <w:numFmt w:val="bullet"/>
      <w:lvlText w:val=""/>
      <w:lvlJc w:val="left"/>
      <w:pPr>
        <w:ind w:left="7620" w:hanging="360"/>
      </w:pPr>
      <w:rPr>
        <w:rFonts w:hint="default" w:ascii="Wingdings" w:hAnsi="Wingdings"/>
      </w:rPr>
    </w:lvl>
  </w:abstractNum>
  <w:abstractNum w:abstractNumId="23" w15:restartNumberingAfterBreak="0">
    <w:nsid w:val="6B2C4FE0"/>
    <w:multiLevelType w:val="multilevel"/>
    <w:tmpl w:val="290AAD56"/>
    <w:lvl w:ilvl="0">
      <w:start w:val="1"/>
      <w:numFmt w:val="decimal"/>
      <w:lvlText w:val="%1."/>
      <w:lvlJc w:val="left"/>
      <w:pPr>
        <w:ind w:left="720" w:hanging="360"/>
      </w:p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lvl>
    <w:lvl w:ilvl="3">
      <w:start w:val="1"/>
      <w:numFmt w:val="decimal"/>
      <w:lvlText w:val="%1.%2.%3.%4."/>
      <w:lvlJc w:val="left"/>
      <w:pPr>
        <w:ind w:left="1080" w:hanging="720"/>
      </w:pPr>
      <w:rPr>
        <w:b/>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4" w15:restartNumberingAfterBreak="0">
    <w:nsid w:val="765D1837"/>
    <w:multiLevelType w:val="multilevel"/>
    <w:tmpl w:val="351C018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24"/>
  </w:num>
  <w:num w:numId="2">
    <w:abstractNumId w:val="15"/>
  </w:num>
  <w:num w:numId="3">
    <w:abstractNumId w:val="4"/>
  </w:num>
  <w:num w:numId="4">
    <w:abstractNumId w:val="12"/>
  </w:num>
  <w:num w:numId="5">
    <w:abstractNumId w:val="21"/>
  </w:num>
  <w:num w:numId="6">
    <w:abstractNumId w:val="6"/>
  </w:num>
  <w:num w:numId="7">
    <w:abstractNumId w:val="18"/>
  </w:num>
  <w:num w:numId="8">
    <w:abstractNumId w:val="10"/>
  </w:num>
  <w:num w:numId="9">
    <w:abstractNumId w:val="1"/>
  </w:num>
  <w:num w:numId="10">
    <w:abstractNumId w:val="0"/>
  </w:num>
  <w:num w:numId="11">
    <w:abstractNumId w:val="2"/>
  </w:num>
  <w:num w:numId="12">
    <w:abstractNumId w:val="13"/>
  </w:num>
  <w:num w:numId="13">
    <w:abstractNumId w:val="20"/>
  </w:num>
  <w:num w:numId="14">
    <w:abstractNumId w:val="7"/>
  </w:num>
  <w:num w:numId="15">
    <w:abstractNumId w:val="11"/>
  </w:num>
  <w:num w:numId="16">
    <w:abstractNumId w:val="19"/>
  </w:num>
  <w:num w:numId="17">
    <w:abstractNumId w:val="8"/>
  </w:num>
  <w:num w:numId="18">
    <w:abstractNumId w:val="3"/>
  </w:num>
  <w:num w:numId="19">
    <w:abstractNumId w:val="16"/>
  </w:num>
  <w:num w:numId="20">
    <w:abstractNumId w:val="9"/>
  </w:num>
  <w:num w:numId="21">
    <w:abstractNumId w:val="23"/>
  </w:num>
  <w:num w:numId="22">
    <w:abstractNumId w:val="17"/>
  </w:num>
  <w:num w:numId="23">
    <w:abstractNumId w:val="22"/>
  </w:num>
  <w:num w:numId="24">
    <w:abstractNumId w:val="14"/>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hdrShapeDefaults>
    <o:shapedefaults v:ext="edit" spidmax="2057"/>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BE3"/>
    <w:rsid w:val="00045184"/>
    <w:rsid w:val="00062764"/>
    <w:rsid w:val="0006639E"/>
    <w:rsid w:val="00076382"/>
    <w:rsid w:val="00104388"/>
    <w:rsid w:val="00114297"/>
    <w:rsid w:val="00121058"/>
    <w:rsid w:val="00126666"/>
    <w:rsid w:val="00154009"/>
    <w:rsid w:val="00157785"/>
    <w:rsid w:val="001669C1"/>
    <w:rsid w:val="00197571"/>
    <w:rsid w:val="001A58A7"/>
    <w:rsid w:val="001C0BF6"/>
    <w:rsid w:val="001F05B7"/>
    <w:rsid w:val="002037A4"/>
    <w:rsid w:val="0020547C"/>
    <w:rsid w:val="002A5AE4"/>
    <w:rsid w:val="002B091C"/>
    <w:rsid w:val="002C0F7B"/>
    <w:rsid w:val="002D42A8"/>
    <w:rsid w:val="002F7EB3"/>
    <w:rsid w:val="00315CD1"/>
    <w:rsid w:val="00370668"/>
    <w:rsid w:val="00377340"/>
    <w:rsid w:val="003C7190"/>
    <w:rsid w:val="003D1FE5"/>
    <w:rsid w:val="00432FCA"/>
    <w:rsid w:val="00434E12"/>
    <w:rsid w:val="00435B7A"/>
    <w:rsid w:val="0044583A"/>
    <w:rsid w:val="00474A78"/>
    <w:rsid w:val="004906D8"/>
    <w:rsid w:val="004B3263"/>
    <w:rsid w:val="004C1599"/>
    <w:rsid w:val="004E1596"/>
    <w:rsid w:val="004E2997"/>
    <w:rsid w:val="00516499"/>
    <w:rsid w:val="00567EB9"/>
    <w:rsid w:val="0058717F"/>
    <w:rsid w:val="005A1DCC"/>
    <w:rsid w:val="005A2EC9"/>
    <w:rsid w:val="005A32E0"/>
    <w:rsid w:val="00626BE3"/>
    <w:rsid w:val="00634D3C"/>
    <w:rsid w:val="00654237"/>
    <w:rsid w:val="006578E5"/>
    <w:rsid w:val="006B38B4"/>
    <w:rsid w:val="006B7D3C"/>
    <w:rsid w:val="006F4231"/>
    <w:rsid w:val="00700DEF"/>
    <w:rsid w:val="00723804"/>
    <w:rsid w:val="00732C40"/>
    <w:rsid w:val="0074778B"/>
    <w:rsid w:val="007564C8"/>
    <w:rsid w:val="0077578C"/>
    <w:rsid w:val="007C450F"/>
    <w:rsid w:val="007D47C1"/>
    <w:rsid w:val="007D799A"/>
    <w:rsid w:val="007F05ED"/>
    <w:rsid w:val="008144FD"/>
    <w:rsid w:val="00860066"/>
    <w:rsid w:val="008651C2"/>
    <w:rsid w:val="00865E07"/>
    <w:rsid w:val="00875D27"/>
    <w:rsid w:val="008831E4"/>
    <w:rsid w:val="00892965"/>
    <w:rsid w:val="008A504B"/>
    <w:rsid w:val="008F011A"/>
    <w:rsid w:val="00930DE0"/>
    <w:rsid w:val="00991B54"/>
    <w:rsid w:val="0099224D"/>
    <w:rsid w:val="00994CEA"/>
    <w:rsid w:val="009A2D03"/>
    <w:rsid w:val="009D20BA"/>
    <w:rsid w:val="009E3378"/>
    <w:rsid w:val="00A04BBD"/>
    <w:rsid w:val="00A11945"/>
    <w:rsid w:val="00A26F7B"/>
    <w:rsid w:val="00AF1570"/>
    <w:rsid w:val="00AF459D"/>
    <w:rsid w:val="00B36B12"/>
    <w:rsid w:val="00B8733B"/>
    <w:rsid w:val="00C2073E"/>
    <w:rsid w:val="00C2293E"/>
    <w:rsid w:val="00C4577F"/>
    <w:rsid w:val="00C714C5"/>
    <w:rsid w:val="00C75072"/>
    <w:rsid w:val="00C77FE5"/>
    <w:rsid w:val="00CA4D1A"/>
    <w:rsid w:val="00D0794A"/>
    <w:rsid w:val="00D1080D"/>
    <w:rsid w:val="00D32372"/>
    <w:rsid w:val="00D32F70"/>
    <w:rsid w:val="00D753F0"/>
    <w:rsid w:val="00D8540B"/>
    <w:rsid w:val="00D95B60"/>
    <w:rsid w:val="00DC0336"/>
    <w:rsid w:val="00DC0A22"/>
    <w:rsid w:val="00DD2580"/>
    <w:rsid w:val="00DF1C86"/>
    <w:rsid w:val="00DF3BE1"/>
    <w:rsid w:val="00E01870"/>
    <w:rsid w:val="00E17337"/>
    <w:rsid w:val="00E37079"/>
    <w:rsid w:val="00E6795C"/>
    <w:rsid w:val="00EB6457"/>
    <w:rsid w:val="00EC6B30"/>
    <w:rsid w:val="00EE4AB3"/>
    <w:rsid w:val="00F04B7A"/>
    <w:rsid w:val="00F1739E"/>
    <w:rsid w:val="00F376C0"/>
    <w:rsid w:val="00F46F58"/>
    <w:rsid w:val="00F96199"/>
    <w:rsid w:val="00FF5826"/>
    <w:rsid w:val="01ED23A0"/>
    <w:rsid w:val="029FD853"/>
    <w:rsid w:val="03B14251"/>
    <w:rsid w:val="0BACE81F"/>
    <w:rsid w:val="114E38F1"/>
    <w:rsid w:val="118AB896"/>
    <w:rsid w:val="124F82DF"/>
    <w:rsid w:val="163B4527"/>
    <w:rsid w:val="17B88C8B"/>
    <w:rsid w:val="1EFE4EB7"/>
    <w:rsid w:val="1F42E8B3"/>
    <w:rsid w:val="21BC74E3"/>
    <w:rsid w:val="28E60CAF"/>
    <w:rsid w:val="2E3EA5F7"/>
    <w:rsid w:val="301B48FF"/>
    <w:rsid w:val="320E6B30"/>
    <w:rsid w:val="35AB1908"/>
    <w:rsid w:val="3E5A8B3D"/>
    <w:rsid w:val="3E872914"/>
    <w:rsid w:val="4190A828"/>
    <w:rsid w:val="4463181B"/>
    <w:rsid w:val="47530EAC"/>
    <w:rsid w:val="542A5564"/>
    <w:rsid w:val="54E7DE11"/>
    <w:rsid w:val="55A95045"/>
    <w:rsid w:val="58B05D1D"/>
    <w:rsid w:val="5EC4FA9D"/>
    <w:rsid w:val="5FB8E89D"/>
    <w:rsid w:val="641DE076"/>
    <w:rsid w:val="69FF9404"/>
    <w:rsid w:val="6A45F0FF"/>
    <w:rsid w:val="6B670A33"/>
    <w:rsid w:val="6B8A5548"/>
    <w:rsid w:val="6C28C14B"/>
    <w:rsid w:val="6D23EF7C"/>
    <w:rsid w:val="6F4EA5E9"/>
    <w:rsid w:val="70F3C496"/>
    <w:rsid w:val="79E8CB6B"/>
    <w:rsid w:val="7AECF1FB"/>
    <w:rsid w:val="7AEF82FA"/>
    <w:rsid w:val="7BFB49F2"/>
    <w:rsid w:val="7D4D792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1F8D68B7"/>
  <w15:docId w15:val="{FB58A583-D892-41E6-A42F-98B4F8D93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hAnsiTheme="majorHAnsi" w:eastAsiaTheme="majorEastAsia"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hAnsiTheme="majorHAnsi" w:eastAsiaTheme="majorEastAsia"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hAnsiTheme="majorHAnsi" w:eastAsiaTheme="majorEastAsia"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hAnsiTheme="minorHAnsi" w:eastAsiaTheme="minorEastAsia"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hAnsiTheme="minorHAnsi" w:eastAsiaTheme="minorEastAsia"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hAnsiTheme="minorHAnsi" w:eastAsiaTheme="minorEastAsia"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hAnsiTheme="minorHAnsi" w:eastAsiaTheme="minorEastAsia"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hAnsiTheme="majorHAnsi" w:eastAsiaTheme="majorEastAsia" w:cstheme="majorBidi"/>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B3490"/>
    <w:rPr>
      <w:rFonts w:asciiTheme="majorHAnsi" w:hAnsiTheme="majorHAnsi" w:eastAsiaTheme="majorEastAsia" w:cstheme="majorBidi"/>
      <w:b/>
      <w:bCs/>
      <w:kern w:val="32"/>
      <w:sz w:val="32"/>
      <w:szCs w:val="32"/>
    </w:rPr>
  </w:style>
  <w:style w:type="character" w:styleId="Heading2Char" w:customStyle="1">
    <w:name w:val="Heading 2 Char"/>
    <w:basedOn w:val="DefaultParagraphFont"/>
    <w:link w:val="Heading2"/>
    <w:uiPriority w:val="9"/>
    <w:semiHidden/>
    <w:rsid w:val="001B3490"/>
    <w:rPr>
      <w:rFonts w:asciiTheme="majorHAnsi" w:hAnsiTheme="majorHAnsi" w:eastAsiaTheme="majorEastAsia" w:cstheme="majorBidi"/>
      <w:b/>
      <w:bCs/>
      <w:i/>
      <w:iCs/>
      <w:sz w:val="28"/>
      <w:szCs w:val="28"/>
    </w:rPr>
  </w:style>
  <w:style w:type="character" w:styleId="Heading3Char" w:customStyle="1">
    <w:name w:val="Heading 3 Char"/>
    <w:basedOn w:val="DefaultParagraphFont"/>
    <w:link w:val="Heading3"/>
    <w:uiPriority w:val="9"/>
    <w:semiHidden/>
    <w:rsid w:val="001B3490"/>
    <w:rPr>
      <w:rFonts w:asciiTheme="majorHAnsi" w:hAnsiTheme="majorHAnsi" w:eastAsiaTheme="majorEastAsia" w:cstheme="majorBidi"/>
      <w:b/>
      <w:bCs/>
      <w:sz w:val="26"/>
      <w:szCs w:val="26"/>
    </w:rPr>
  </w:style>
  <w:style w:type="character" w:styleId="Heading4Char" w:customStyle="1">
    <w:name w:val="Heading 4 Char"/>
    <w:basedOn w:val="DefaultParagraphFont"/>
    <w:link w:val="Heading4"/>
    <w:uiPriority w:val="9"/>
    <w:semiHidden/>
    <w:rsid w:val="001B3490"/>
    <w:rPr>
      <w:rFonts w:asciiTheme="minorHAnsi" w:hAnsiTheme="minorHAnsi" w:eastAsiaTheme="minorEastAsia" w:cstheme="minorBidi"/>
      <w:b/>
      <w:bCs/>
      <w:sz w:val="28"/>
      <w:szCs w:val="28"/>
    </w:rPr>
  </w:style>
  <w:style w:type="character" w:styleId="Heading5Char" w:customStyle="1">
    <w:name w:val="Heading 5 Char"/>
    <w:basedOn w:val="DefaultParagraphFont"/>
    <w:link w:val="Heading5"/>
    <w:uiPriority w:val="9"/>
    <w:semiHidden/>
    <w:rsid w:val="001B3490"/>
    <w:rPr>
      <w:rFonts w:asciiTheme="minorHAnsi" w:hAnsiTheme="minorHAnsi" w:eastAsiaTheme="minorEastAsia" w:cstheme="minorBidi"/>
      <w:b/>
      <w:bCs/>
      <w:i/>
      <w:iCs/>
      <w:sz w:val="26"/>
      <w:szCs w:val="26"/>
    </w:rPr>
  </w:style>
  <w:style w:type="character" w:styleId="Heading6Char" w:customStyle="1">
    <w:name w:val="Heading 6 Char"/>
    <w:basedOn w:val="DefaultParagraphFont"/>
    <w:link w:val="Heading6"/>
    <w:rsid w:val="001B3490"/>
    <w:rPr>
      <w:b/>
      <w:bCs/>
      <w:sz w:val="22"/>
      <w:szCs w:val="22"/>
    </w:rPr>
  </w:style>
  <w:style w:type="character" w:styleId="Heading7Char" w:customStyle="1">
    <w:name w:val="Heading 7 Char"/>
    <w:basedOn w:val="DefaultParagraphFont"/>
    <w:link w:val="Heading7"/>
    <w:uiPriority w:val="9"/>
    <w:semiHidden/>
    <w:rsid w:val="001B3490"/>
    <w:rPr>
      <w:rFonts w:asciiTheme="minorHAnsi" w:hAnsiTheme="minorHAnsi" w:eastAsiaTheme="minorEastAsia" w:cstheme="minorBidi"/>
      <w:sz w:val="24"/>
      <w:szCs w:val="24"/>
    </w:rPr>
  </w:style>
  <w:style w:type="character" w:styleId="Heading8Char" w:customStyle="1">
    <w:name w:val="Heading 8 Char"/>
    <w:basedOn w:val="DefaultParagraphFont"/>
    <w:link w:val="Heading8"/>
    <w:uiPriority w:val="9"/>
    <w:semiHidden/>
    <w:rsid w:val="001B3490"/>
    <w:rPr>
      <w:rFonts w:asciiTheme="minorHAnsi" w:hAnsiTheme="minorHAnsi" w:eastAsiaTheme="minorEastAsia" w:cstheme="minorBidi"/>
      <w:i/>
      <w:iCs/>
      <w:sz w:val="24"/>
      <w:szCs w:val="24"/>
    </w:rPr>
  </w:style>
  <w:style w:type="character" w:styleId="Heading9Char" w:customStyle="1">
    <w:name w:val="Heading 9 Char"/>
    <w:basedOn w:val="DefaultParagraphFont"/>
    <w:link w:val="Heading9"/>
    <w:uiPriority w:val="9"/>
    <w:semiHidden/>
    <w:rsid w:val="001B3490"/>
    <w:rPr>
      <w:rFonts w:asciiTheme="majorHAnsi" w:hAnsiTheme="majorHAnsi" w:eastAsiaTheme="majorEastAsia" w:cstheme="majorBidi"/>
      <w:sz w:val="22"/>
      <w:szCs w:val="22"/>
    </w:rPr>
  </w:style>
  <w:style w:type="paragraph" w:styleId="Title">
    <w:name w:val="Title"/>
    <w:basedOn w:val="Normal"/>
    <w:next w:val="Normal"/>
    <w:link w:val="TitleChar"/>
    <w:uiPriority w:val="10"/>
    <w:qFormat/>
    <w:rsid w:val="0058717F"/>
    <w:pPr>
      <w:keepNext/>
      <w:keepLines/>
      <w:spacing w:after="60" w:line="276" w:lineRule="auto"/>
    </w:pPr>
    <w:rPr>
      <w:rFonts w:ascii="Arial" w:hAnsi="Arial" w:eastAsia="Arial" w:cs="Arial"/>
      <w:sz w:val="52"/>
      <w:szCs w:val="52"/>
      <w:lang w:val="es" w:eastAsia="es-EC"/>
    </w:rPr>
  </w:style>
  <w:style w:type="character" w:styleId="TitleChar" w:customStyle="1">
    <w:name w:val="Title Char"/>
    <w:basedOn w:val="DefaultParagraphFont"/>
    <w:link w:val="Title"/>
    <w:uiPriority w:val="10"/>
    <w:rsid w:val="0058717F"/>
    <w:rPr>
      <w:rFonts w:ascii="Arial" w:hAnsi="Arial" w:eastAsia="Arial" w:cs="Arial"/>
      <w:sz w:val="52"/>
      <w:szCs w:val="52"/>
      <w:lang w:val="es" w:eastAsia="es-EC"/>
    </w:rPr>
  </w:style>
  <w:style w:type="paragraph" w:styleId="TOC1">
    <w:name w:val="toc 1"/>
    <w:basedOn w:val="Normal"/>
    <w:next w:val="Normal"/>
    <w:autoRedefine/>
    <w:uiPriority w:val="39"/>
    <w:unhideWhenUsed/>
    <w:rsid w:val="0058717F"/>
    <w:pPr>
      <w:spacing w:after="100" w:line="276" w:lineRule="auto"/>
    </w:pPr>
    <w:rPr>
      <w:rFonts w:ascii="Arial" w:hAnsi="Arial" w:eastAsia="Arial" w:cs="Arial"/>
      <w:sz w:val="22"/>
      <w:szCs w:val="22"/>
      <w:lang w:val="es" w:eastAsia="es-EC"/>
    </w:rPr>
  </w:style>
  <w:style w:type="character" w:styleId="Hyperlink">
    <w:name w:val="Hyperlink"/>
    <w:basedOn w:val="DefaultParagraphFont"/>
    <w:uiPriority w:val="99"/>
    <w:unhideWhenUsed/>
    <w:rsid w:val="0058717F"/>
    <w:rPr>
      <w:color w:val="0000FF" w:themeColor="hyperlink"/>
      <w:u w:val="single"/>
    </w:rPr>
  </w:style>
  <w:style w:type="paragraph" w:styleId="TOC2">
    <w:name w:val="toc 2"/>
    <w:basedOn w:val="Normal"/>
    <w:next w:val="Normal"/>
    <w:autoRedefine/>
    <w:uiPriority w:val="39"/>
    <w:unhideWhenUsed/>
    <w:rsid w:val="0058717F"/>
    <w:pPr>
      <w:spacing w:after="100" w:line="276" w:lineRule="auto"/>
      <w:ind w:left="220"/>
    </w:pPr>
    <w:rPr>
      <w:rFonts w:ascii="Arial" w:hAnsi="Arial" w:eastAsia="Arial" w:cs="Arial"/>
      <w:sz w:val="22"/>
      <w:szCs w:val="22"/>
      <w:lang w:val="es" w:eastAsia="es-EC"/>
    </w:rPr>
  </w:style>
  <w:style w:type="paragraph" w:styleId="Header">
    <w:name w:val="header"/>
    <w:basedOn w:val="Normal"/>
    <w:link w:val="HeaderChar"/>
    <w:uiPriority w:val="99"/>
    <w:unhideWhenUsed/>
    <w:rsid w:val="0058717F"/>
    <w:pPr>
      <w:tabs>
        <w:tab w:val="center" w:pos="4252"/>
        <w:tab w:val="right" w:pos="8504"/>
      </w:tabs>
    </w:pPr>
  </w:style>
  <w:style w:type="character" w:styleId="HeaderChar" w:customStyle="1">
    <w:name w:val="Header Char"/>
    <w:basedOn w:val="DefaultParagraphFont"/>
    <w:link w:val="Header"/>
    <w:uiPriority w:val="99"/>
    <w:rsid w:val="0058717F"/>
  </w:style>
  <w:style w:type="paragraph" w:styleId="Footer">
    <w:name w:val="footer"/>
    <w:basedOn w:val="Normal"/>
    <w:link w:val="FooterChar"/>
    <w:uiPriority w:val="99"/>
    <w:unhideWhenUsed/>
    <w:rsid w:val="0058717F"/>
    <w:pPr>
      <w:tabs>
        <w:tab w:val="center" w:pos="4252"/>
        <w:tab w:val="right" w:pos="8504"/>
      </w:tabs>
    </w:pPr>
  </w:style>
  <w:style w:type="character" w:styleId="FooterChar" w:customStyle="1">
    <w:name w:val="Footer Char"/>
    <w:basedOn w:val="DefaultParagraphFont"/>
    <w:link w:val="Footer"/>
    <w:uiPriority w:val="99"/>
    <w:rsid w:val="0058717F"/>
  </w:style>
  <w:style w:type="paragraph" w:styleId="ListParagraph">
    <w:name w:val="List Paragraph"/>
    <w:basedOn w:val="Normal"/>
    <w:link w:val="ListParagraphChar"/>
    <w:uiPriority w:val="34"/>
    <w:qFormat/>
    <w:rsid w:val="00DD2580"/>
    <w:pPr>
      <w:ind w:left="720"/>
      <w:contextualSpacing/>
    </w:pPr>
  </w:style>
  <w:style w:type="character" w:styleId="ListParagraphChar" w:customStyle="1">
    <w:name w:val="List Paragraph Char"/>
    <w:basedOn w:val="DefaultParagraphFont"/>
    <w:link w:val="ListParagraph"/>
    <w:uiPriority w:val="34"/>
    <w:locked/>
    <w:rsid w:val="00A04BBD"/>
  </w:style>
  <w:style w:type="paragraph" w:styleId="Bibliography">
    <w:name w:val="Bibliography"/>
    <w:basedOn w:val="Normal"/>
    <w:next w:val="Normal"/>
    <w:uiPriority w:val="37"/>
    <w:unhideWhenUsed/>
    <w:rsid w:val="00930DE0"/>
  </w:style>
  <w:style w:type="table" w:styleId="Tablaconcuadrcula1" w:customStyle="1">
    <w:name w:val="Tabla con cuadrícula1"/>
    <w:rsid w:val="00EC6B30"/>
    <w:rPr>
      <w:rFonts w:asciiTheme="minorHAnsi" w:hAnsiTheme="minorHAnsi" w:eastAsiaTheme="minorEastAsia" w:cstheme="minorBidi"/>
      <w:sz w:val="22"/>
      <w:szCs w:val="22"/>
      <w:lang w:val="es-EC" w:eastAsia="es-EC"/>
    </w:rPr>
    <w:tblPr>
      <w:tblCellMar>
        <w:top w:w="0" w:type="dxa"/>
        <w:left w:w="0" w:type="dxa"/>
        <w:bottom w:w="0" w:type="dxa"/>
        <w:right w:w="0" w:type="dxa"/>
      </w:tblCellMar>
    </w:tblPr>
  </w:style>
  <w:style w:type="character" w:styleId="Textodemarcadordeposicin" w:customStyle="1">
    <w:name w:val="Texto de marcador de posición"/>
    <w:basedOn w:val="DefaultParagraphFont"/>
    <w:uiPriority w:val="99"/>
    <w:semiHidden/>
    <w:rsid w:val="0077578C"/>
    <w:rPr>
      <w:color w:val="808080"/>
    </w:rPr>
  </w:style>
  <w:style w:type="character" w:styleId="normaltextrun" w:customStyle="1">
    <w:name w:val="normaltextrun"/>
    <w:basedOn w:val="DefaultParagraphFont"/>
    <w:rsid w:val="009E3378"/>
  </w:style>
  <w:style w:type="character" w:styleId="UnresolvedMention">
    <w:name w:val="Unresolved Mention"/>
    <w:basedOn w:val="DefaultParagraphFont"/>
    <w:uiPriority w:val="99"/>
    <w:semiHidden/>
    <w:unhideWhenUsed/>
    <w:rsid w:val="00747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465246">
      <w:bodyDiv w:val="1"/>
      <w:marLeft w:val="0"/>
      <w:marRight w:val="0"/>
      <w:marTop w:val="0"/>
      <w:marBottom w:val="0"/>
      <w:divBdr>
        <w:top w:val="none" w:sz="0" w:space="0" w:color="auto"/>
        <w:left w:val="none" w:sz="0" w:space="0" w:color="auto"/>
        <w:bottom w:val="none" w:sz="0" w:space="0" w:color="auto"/>
        <w:right w:val="none" w:sz="0" w:space="0" w:color="auto"/>
      </w:divBdr>
    </w:div>
    <w:div w:id="1067847347">
      <w:bodyDiv w:val="1"/>
      <w:marLeft w:val="0"/>
      <w:marRight w:val="0"/>
      <w:marTop w:val="0"/>
      <w:marBottom w:val="0"/>
      <w:divBdr>
        <w:top w:val="none" w:sz="0" w:space="0" w:color="auto"/>
        <w:left w:val="none" w:sz="0" w:space="0" w:color="auto"/>
        <w:bottom w:val="none" w:sz="0" w:space="0" w:color="auto"/>
        <w:right w:val="none" w:sz="0" w:space="0" w:color="auto"/>
      </w:divBdr>
    </w:div>
    <w:div w:id="1562980030">
      <w:bodyDiv w:val="1"/>
      <w:marLeft w:val="0"/>
      <w:marRight w:val="0"/>
      <w:marTop w:val="0"/>
      <w:marBottom w:val="0"/>
      <w:divBdr>
        <w:top w:val="none" w:sz="0" w:space="0" w:color="auto"/>
        <w:left w:val="none" w:sz="0" w:space="0" w:color="auto"/>
        <w:bottom w:val="none" w:sz="0" w:space="0" w:color="auto"/>
        <w:right w:val="none" w:sz="0" w:space="0" w:color="auto"/>
      </w:divBdr>
    </w:div>
    <w:div w:id="1743258640">
      <w:bodyDiv w:val="1"/>
      <w:marLeft w:val="0"/>
      <w:marRight w:val="0"/>
      <w:marTop w:val="0"/>
      <w:marBottom w:val="0"/>
      <w:divBdr>
        <w:top w:val="none" w:sz="0" w:space="0" w:color="auto"/>
        <w:left w:val="none" w:sz="0" w:space="0" w:color="auto"/>
        <w:bottom w:val="none" w:sz="0" w:space="0" w:color="auto"/>
        <w:right w:val="none" w:sz="0" w:space="0" w:color="auto"/>
      </w:divBdr>
    </w:div>
    <w:div w:id="1764959890">
      <w:bodyDiv w:val="1"/>
      <w:marLeft w:val="0"/>
      <w:marRight w:val="0"/>
      <w:marTop w:val="0"/>
      <w:marBottom w:val="0"/>
      <w:divBdr>
        <w:top w:val="none" w:sz="0" w:space="0" w:color="auto"/>
        <w:left w:val="none" w:sz="0" w:space="0" w:color="auto"/>
        <w:bottom w:val="none" w:sz="0" w:space="0" w:color="auto"/>
        <w:right w:val="none" w:sz="0" w:space="0" w:color="auto"/>
      </w:divBdr>
    </w:div>
    <w:div w:id="1822886296">
      <w:bodyDiv w:val="1"/>
      <w:marLeft w:val="0"/>
      <w:marRight w:val="0"/>
      <w:marTop w:val="0"/>
      <w:marBottom w:val="0"/>
      <w:divBdr>
        <w:top w:val="none" w:sz="0" w:space="0" w:color="auto"/>
        <w:left w:val="none" w:sz="0" w:space="0" w:color="auto"/>
        <w:bottom w:val="none" w:sz="0" w:space="0" w:color="auto"/>
        <w:right w:val="none" w:sz="0" w:space="0" w:color="auto"/>
      </w:divBdr>
    </w:div>
    <w:div w:id="2076580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www.levapan.com.ec/noticias/la-industria-panadera-aun-puede-vender-mas-pan/" TargetMode="Externa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hyperlink" Target="https://lanacion.com.ec/el-pan-nuestro-de-cada-dia-en-el-ecuador/" TargetMode="External" Id="rId9" /><Relationship Type="http://schemas.openxmlformats.org/officeDocument/2006/relationships/glossaryDocument" Target="glossary/document.xml" Id="R695c0fe619034886" /></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652c653-cddb-4ba6-ae48-06ba24f14894}"/>
      </w:docPartPr>
      <w:docPartBody>
        <w:p w14:paraId="34346B2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Ram18</b:Tag>
    <b:SourceType>InternetSite</b:SourceType>
    <b:Guid>{1CBC1A72-1E17-4C15-9449-D279292ACB43}</b:Guid>
    <b:Title>fundadeps Educación para la Salud</b:Title>
    <b:Year>2018</b:Year>
    <b:Author>
      <b:Author>
        <b:NameList>
          <b:Person>
            <b:Last>Ramos</b:Last>
            <b:First>Irene</b:First>
          </b:Person>
        </b:NameList>
      </b:Author>
    </b:Author>
    <b:InternetSiteTitle>Los beneficios de la danza en el adolescente</b:InternetSiteTitle>
    <b:Month>Abril</b:Month>
    <b:Day>13</b:Day>
    <b:URL>https://fundadeps.org/opinion/Los-beneficios-de-la-danza-en-el-adolescente/#:~:text=Ayuda%20a%20canalizar%20y%20aliviar,la%20creatividad%20y%20la%20espontaneidad.</b:URL>
    <b:RefOrder>2</b:RefOrder>
  </b:Source>
  <b:Source>
    <b:Tag>Cas</b:Tag>
    <b:SourceType>InternetSite</b:SourceType>
    <b:Guid>{E7502EF7-8061-4D93-BD9D-B58A1BCB7A94}</b:Guid>
    <b:Author>
      <b:Author>
        <b:NameList>
          <b:Person>
            <b:Last>Castro</b:Last>
            <b:First>Miguel</b:First>
          </b:Person>
        </b:NameList>
      </b:Author>
    </b:Author>
    <b:Title>Conoce la Cultura y el Folklore Ecuatoriano</b:Title>
    <b:URL>https://es.calameo.com/books/0068120444902df4a8983</b:URL>
    <b:RefOrder>1</b:RefOrder>
  </b:Source>
  <b:Source>
    <b:Tag>Ins19</b:Tag>
    <b:SourceType>InternetSite</b:SourceType>
    <b:Guid>{E5CF5FE5-CC23-491D-B989-6F38FAE55BE0}</b:Guid>
    <b:Author>
      <b:Author>
        <b:Corporate>Instituto Nacional de Estadísticas y Censos</b:Corporate>
      </b:Author>
    </b:Author>
    <b:Title>Encuesta Multipropósito TIC 2019</b:Title>
    <b:Year>2019</b:Year>
    <b:URL>chrome-extension://efaidnbmnnnibpcajpcglclefindmkaj/https://www.ecuadorencifras.gob.ec/documentos/web-inec/Estadisticas_Sociales/TIC/2019/201912_Principales_resultados_Multiproposito_TIC.pdf</b:URL>
    <b:RefOrder>3</b:RefOrder>
  </b:Source>
</b:Sources>
</file>

<file path=customXml/itemProps1.xml><?xml version="1.0" encoding="utf-8"?>
<ds:datastoreItem xmlns:ds="http://schemas.openxmlformats.org/officeDocument/2006/customXml" ds:itemID="{288F3F97-C217-4D62-8E07-79C92AF3C9D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Wi-Black OS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lastModifiedBy>MARIA GABRIELA GUEVARA CARRASCO</lastModifiedBy>
  <revision>29</revision>
  <dcterms:created xsi:type="dcterms:W3CDTF">2023-06-24T21:07:00.0000000Z</dcterms:created>
  <dcterms:modified xsi:type="dcterms:W3CDTF">2023-06-26T03:14:05.5168539Z</dcterms:modified>
</coreProperties>
</file>